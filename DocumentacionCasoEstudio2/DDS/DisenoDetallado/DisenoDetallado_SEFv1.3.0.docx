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D8A9EED" w14:textId="77777777" w:rsidR="000C0152" w:rsidRDefault="000C0152" w:rsidP="00527B51">
      <w:pPr>
        <w:rPr>
          <w:rFonts w:ascii="Bell MT" w:hAnsi="Bell MT"/>
          <w:b/>
          <w:sz w:val="36"/>
          <w:szCs w:val="36"/>
        </w:rPr>
      </w:pPr>
    </w:p>
    <w:p w14:paraId="19FFAD3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A5A70D" w14:textId="77777777" w:rsidR="001951B2" w:rsidRPr="00EB19F4" w:rsidRDefault="00D73AE0" w:rsidP="001951B2">
      <w:pPr>
        <w:widowControl w:val="0"/>
        <w:autoSpaceDE w:val="0"/>
        <w:autoSpaceDN w:val="0"/>
        <w:ind w:left="2403"/>
        <w:rPr>
          <w:sz w:val="20"/>
        </w:rPr>
      </w:pPr>
      <w:r>
        <w:rPr>
          <w:noProof/>
          <w:sz w:val="20"/>
          <w:lang w:eastAsia="es-EC"/>
        </w:rPr>
        <w:pict w14:anchorId="5C9DA96F">
          <v:shape id="Image 1" o:spid="_x0000_i1026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6E063F70" w14:textId="77777777" w:rsidR="001951B2" w:rsidRPr="00EB19F4" w:rsidRDefault="001951B2" w:rsidP="001951B2">
      <w:pPr>
        <w:jc w:val="center"/>
      </w:pPr>
    </w:p>
    <w:p w14:paraId="00BCA1DB" w14:textId="77777777" w:rsidR="001951B2" w:rsidRPr="007F0C9A" w:rsidRDefault="001951B2" w:rsidP="001951B2">
      <w:pPr>
        <w:jc w:val="center"/>
        <w:rPr>
          <w:rFonts w:ascii="Arial" w:eastAsia="Arial" w:hAnsi="Arial" w:cs="Arial"/>
          <w:sz w:val="44"/>
          <w:szCs w:val="44"/>
        </w:rPr>
      </w:pPr>
      <w:r w:rsidRPr="007F0C9A">
        <w:rPr>
          <w:rFonts w:ascii="Arial" w:eastAsia="Arial" w:hAnsi="Arial" w:cs="Arial"/>
          <w:spacing w:val="-10"/>
          <w:sz w:val="44"/>
          <w:szCs w:val="44"/>
        </w:rPr>
        <w:t>Universidad</w:t>
      </w:r>
      <w:r w:rsidRPr="007F0C9A">
        <w:rPr>
          <w:rFonts w:ascii="Arial" w:eastAsia="Arial" w:hAnsi="Arial" w:cs="Arial"/>
          <w:spacing w:val="-26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Politécnica</w:t>
      </w:r>
      <w:r w:rsidRPr="007F0C9A">
        <w:rPr>
          <w:rFonts w:ascii="Arial" w:eastAsia="Arial" w:hAnsi="Arial" w:cs="Arial"/>
          <w:spacing w:val="-24"/>
          <w:sz w:val="44"/>
          <w:szCs w:val="44"/>
        </w:rPr>
        <w:t xml:space="preserve"> </w:t>
      </w:r>
      <w:r w:rsidRPr="007F0C9A">
        <w:rPr>
          <w:rFonts w:ascii="Arial" w:eastAsia="Arial" w:hAnsi="Arial" w:cs="Arial"/>
          <w:spacing w:val="-10"/>
          <w:sz w:val="44"/>
          <w:szCs w:val="44"/>
        </w:rPr>
        <w:t>Salesiana</w:t>
      </w:r>
    </w:p>
    <w:p w14:paraId="5F99F871" w14:textId="77777777" w:rsidR="001951B2" w:rsidRDefault="001951B2" w:rsidP="001951B2">
      <w:pPr>
        <w:jc w:val="center"/>
        <w:rPr>
          <w:rFonts w:ascii="Arial"/>
          <w:sz w:val="36"/>
        </w:rPr>
      </w:pPr>
    </w:p>
    <w:p w14:paraId="30DCF57F" w14:textId="77777777" w:rsidR="001951B2" w:rsidRPr="00EB19F4" w:rsidRDefault="001951B2" w:rsidP="001951B2">
      <w:pPr>
        <w:jc w:val="center"/>
        <w:rPr>
          <w:rFonts w:ascii="Arial"/>
          <w:sz w:val="36"/>
        </w:rPr>
      </w:pPr>
      <w:r w:rsidRPr="00EB19F4">
        <w:rPr>
          <w:rFonts w:ascii="Arial"/>
          <w:sz w:val="36"/>
        </w:rPr>
        <w:t>Sede</w:t>
      </w:r>
      <w:r w:rsidRPr="00EB19F4">
        <w:rPr>
          <w:rFonts w:ascii="Arial"/>
          <w:spacing w:val="-7"/>
          <w:sz w:val="36"/>
        </w:rPr>
        <w:t xml:space="preserve"> </w:t>
      </w:r>
      <w:r w:rsidRPr="00EB19F4">
        <w:rPr>
          <w:rFonts w:ascii="Arial"/>
          <w:spacing w:val="-2"/>
          <w:sz w:val="36"/>
        </w:rPr>
        <w:t>Guayaquil</w:t>
      </w:r>
    </w:p>
    <w:p w14:paraId="27C2E467" w14:textId="77777777" w:rsidR="001951B2" w:rsidRPr="00EB19F4" w:rsidRDefault="001951B2" w:rsidP="001951B2">
      <w:pPr>
        <w:jc w:val="center"/>
        <w:rPr>
          <w:rFonts w:ascii="Arial"/>
          <w:sz w:val="36"/>
        </w:rPr>
      </w:pPr>
    </w:p>
    <w:p w14:paraId="7AC10008" w14:textId="77777777" w:rsidR="001951B2" w:rsidRDefault="001951B2" w:rsidP="001951B2">
      <w:pPr>
        <w:jc w:val="center"/>
        <w:rPr>
          <w:rFonts w:ascii="Arial" w:hAnsi="Arial"/>
          <w:spacing w:val="-2"/>
          <w:sz w:val="28"/>
        </w:rPr>
      </w:pPr>
    </w:p>
    <w:p w14:paraId="592B3116" w14:textId="77777777" w:rsidR="001951B2" w:rsidRPr="00EB19F4" w:rsidRDefault="001951B2" w:rsidP="001951B2">
      <w:pPr>
        <w:jc w:val="center"/>
        <w:rPr>
          <w:rFonts w:ascii="Arial" w:hAnsi="Arial"/>
          <w:sz w:val="28"/>
        </w:rPr>
      </w:pPr>
      <w:r w:rsidRPr="00EB19F4">
        <w:rPr>
          <w:rFonts w:ascii="Arial" w:hAnsi="Arial"/>
          <w:spacing w:val="-2"/>
          <w:sz w:val="28"/>
        </w:rPr>
        <w:t>CARRERA:</w:t>
      </w:r>
      <w:r w:rsidRPr="00EB19F4">
        <w:rPr>
          <w:rFonts w:ascii="Arial" w:hAnsi="Arial"/>
          <w:spacing w:val="-12"/>
          <w:sz w:val="28"/>
        </w:rPr>
        <w:t xml:space="preserve"> </w:t>
      </w:r>
      <w:r w:rsidRPr="00EB19F4">
        <w:rPr>
          <w:rFonts w:ascii="Arial" w:hAnsi="Arial"/>
          <w:spacing w:val="-2"/>
          <w:sz w:val="28"/>
        </w:rPr>
        <w:t>COMPUTACIÓN</w:t>
      </w:r>
    </w:p>
    <w:p w14:paraId="6906EE55" w14:textId="77777777" w:rsidR="001951B2" w:rsidRPr="00EB19F4" w:rsidRDefault="001951B2" w:rsidP="001951B2">
      <w:pPr>
        <w:jc w:val="center"/>
        <w:rPr>
          <w:rFonts w:ascii="Arial"/>
        </w:rPr>
      </w:pPr>
    </w:p>
    <w:p w14:paraId="49F22ECF" w14:textId="77777777" w:rsidR="001951B2" w:rsidRPr="00EB19F4" w:rsidRDefault="001951B2" w:rsidP="001951B2">
      <w:pPr>
        <w:jc w:val="center"/>
        <w:rPr>
          <w:rFonts w:ascii="Arial"/>
        </w:rPr>
      </w:pPr>
    </w:p>
    <w:p w14:paraId="6AFAA5A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TITULO</w:t>
      </w:r>
    </w:p>
    <w:p w14:paraId="2CB29599" w14:textId="755CEC7B" w:rsidR="001951B2" w:rsidRPr="00EB19F4" w:rsidRDefault="001951B2" w:rsidP="001951B2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</w:rPr>
      </w:pPr>
      <w:r w:rsidRPr="00EB19F4">
        <w:rPr>
          <w:rFonts w:ascii="Arial" w:eastAsia="Arial" w:hAnsi="Arial" w:cs="Arial"/>
          <w:bCs/>
        </w:rPr>
        <w:t>“</w:t>
      </w:r>
      <w:proofErr w:type="spellStart"/>
      <w:r w:rsidR="00D6748F">
        <w:rPr>
          <w:rFonts w:ascii="Arial" w:eastAsia="Arial" w:hAnsi="Arial" w:cs="Arial"/>
          <w:b/>
          <w:bCs/>
        </w:rPr>
        <w:t>DisenoDetallado</w:t>
      </w:r>
      <w:r w:rsidR="00087287">
        <w:rPr>
          <w:rFonts w:ascii="Arial" w:eastAsia="Arial" w:hAnsi="Arial" w:cs="Arial"/>
          <w:b/>
          <w:bCs/>
        </w:rPr>
        <w:t>_</w:t>
      </w:r>
      <w:r w:rsidR="00D6748F">
        <w:rPr>
          <w:rFonts w:ascii="Arial" w:eastAsia="Arial" w:hAnsi="Arial" w:cs="Arial"/>
          <w:b/>
          <w:bCs/>
        </w:rPr>
        <w:t>SEF</w:t>
      </w:r>
      <w:proofErr w:type="spellEnd"/>
      <w:r w:rsidRPr="00EB19F4">
        <w:rPr>
          <w:rFonts w:ascii="Arial" w:eastAsia="Arial" w:hAnsi="Arial" w:cs="Arial"/>
          <w:bCs/>
        </w:rPr>
        <w:t>”</w:t>
      </w:r>
    </w:p>
    <w:p w14:paraId="5A21C774" w14:textId="77777777" w:rsidR="001951B2" w:rsidRPr="00EB19F4" w:rsidRDefault="001951B2" w:rsidP="001951B2">
      <w:pPr>
        <w:jc w:val="center"/>
        <w:rPr>
          <w:rFonts w:ascii="Arial"/>
        </w:rPr>
      </w:pPr>
    </w:p>
    <w:p w14:paraId="5CED81CF" w14:textId="77777777" w:rsidR="001951B2" w:rsidRPr="00EB19F4" w:rsidRDefault="001951B2" w:rsidP="001951B2">
      <w:pPr>
        <w:jc w:val="center"/>
        <w:rPr>
          <w:rFonts w:ascii="Arial"/>
        </w:rPr>
      </w:pPr>
    </w:p>
    <w:p w14:paraId="1E99C5C8" w14:textId="77777777" w:rsidR="001951B2" w:rsidRPr="00EB19F4" w:rsidRDefault="001951B2" w:rsidP="001951B2">
      <w:pPr>
        <w:jc w:val="center"/>
        <w:rPr>
          <w:rFonts w:ascii="Arial"/>
        </w:rPr>
      </w:pPr>
    </w:p>
    <w:p w14:paraId="0C454C7F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  <w:spacing w:val="-2"/>
        </w:rPr>
        <w:t>AUTORES</w:t>
      </w:r>
    </w:p>
    <w:p w14:paraId="59945883" w14:textId="77777777" w:rsidR="001951B2" w:rsidRDefault="001951B2" w:rsidP="001951B2">
      <w:pPr>
        <w:jc w:val="center"/>
        <w:rPr>
          <w:rFonts w:ascii="Arial"/>
          <w:spacing w:val="-16"/>
        </w:rPr>
      </w:pPr>
      <w:r>
        <w:rPr>
          <w:rFonts w:ascii="Arial"/>
        </w:rPr>
        <w:t xml:space="preserve">Mario Alexander </w:t>
      </w:r>
      <w:proofErr w:type="spellStart"/>
      <w:r>
        <w:rPr>
          <w:rFonts w:ascii="Arial"/>
        </w:rPr>
        <w:t>Dominguez</w:t>
      </w:r>
      <w:proofErr w:type="spellEnd"/>
      <w:r>
        <w:rPr>
          <w:rFonts w:ascii="Arial"/>
        </w:rPr>
        <w:t xml:space="preserve"> </w:t>
      </w:r>
      <w:proofErr w:type="spellStart"/>
      <w:r>
        <w:rPr>
          <w:rFonts w:ascii="Arial"/>
        </w:rPr>
        <w:t>Rodriguez</w:t>
      </w:r>
      <w:proofErr w:type="spellEnd"/>
    </w:p>
    <w:p w14:paraId="2B147228" w14:textId="77777777" w:rsidR="001951B2" w:rsidRPr="00EB19F4" w:rsidRDefault="001951B2" w:rsidP="001951B2">
      <w:pPr>
        <w:jc w:val="center"/>
        <w:rPr>
          <w:rFonts w:ascii="Arial"/>
        </w:rPr>
      </w:pPr>
      <w:r>
        <w:rPr>
          <w:rFonts w:ascii="Arial"/>
        </w:rPr>
        <w:t>Ivan Jose Puga Macias</w:t>
      </w:r>
    </w:p>
    <w:p w14:paraId="4A6C36D5" w14:textId="77777777" w:rsidR="001951B2" w:rsidRPr="00EB19F4" w:rsidRDefault="001951B2" w:rsidP="001951B2">
      <w:pPr>
        <w:jc w:val="center"/>
        <w:rPr>
          <w:rFonts w:ascii="Arial"/>
        </w:rPr>
      </w:pPr>
    </w:p>
    <w:p w14:paraId="34805C1A" w14:textId="77777777" w:rsidR="001951B2" w:rsidRDefault="001951B2" w:rsidP="001951B2">
      <w:pPr>
        <w:jc w:val="center"/>
        <w:rPr>
          <w:rFonts w:ascii="Arial"/>
          <w:spacing w:val="-2"/>
        </w:rPr>
      </w:pPr>
      <w:r w:rsidRPr="00EB19F4">
        <w:rPr>
          <w:rFonts w:ascii="Arial"/>
          <w:spacing w:val="-2"/>
        </w:rPr>
        <w:t>TUTOR</w:t>
      </w:r>
    </w:p>
    <w:p w14:paraId="3B5A194D" w14:textId="77777777" w:rsidR="001951B2" w:rsidRPr="00EB19F4" w:rsidRDefault="001951B2" w:rsidP="001951B2">
      <w:pPr>
        <w:jc w:val="center"/>
        <w:rPr>
          <w:rFonts w:ascii="Arial"/>
        </w:rPr>
      </w:pPr>
    </w:p>
    <w:p w14:paraId="0A89803C" w14:textId="77777777" w:rsidR="001951B2" w:rsidRPr="00EB19F4" w:rsidRDefault="001951B2" w:rsidP="001951B2">
      <w:pPr>
        <w:jc w:val="center"/>
        <w:rPr>
          <w:rFonts w:ascii="Arial"/>
        </w:rPr>
      </w:pPr>
      <w:r w:rsidRPr="00EB19F4">
        <w:rPr>
          <w:rFonts w:ascii="Arial"/>
        </w:rPr>
        <w:t>Pizarro</w:t>
      </w:r>
      <w:r w:rsidRPr="00EB19F4">
        <w:rPr>
          <w:rFonts w:ascii="Arial"/>
          <w:spacing w:val="-10"/>
        </w:rPr>
        <w:t xml:space="preserve"> </w:t>
      </w:r>
      <w:proofErr w:type="spellStart"/>
      <w:r w:rsidRPr="00EB19F4">
        <w:rPr>
          <w:rFonts w:ascii="Arial"/>
        </w:rPr>
        <w:t>Vasquez</w:t>
      </w:r>
      <w:proofErr w:type="spellEnd"/>
      <w:r w:rsidRPr="00EB19F4">
        <w:rPr>
          <w:rFonts w:ascii="Arial"/>
          <w:spacing w:val="-8"/>
        </w:rPr>
        <w:t xml:space="preserve"> </w:t>
      </w:r>
      <w:r w:rsidRPr="00EB19F4">
        <w:rPr>
          <w:rFonts w:ascii="Arial"/>
        </w:rPr>
        <w:t>Guillermo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Omar</w:t>
      </w:r>
      <w:r w:rsidRPr="00EB19F4">
        <w:rPr>
          <w:rFonts w:ascii="Arial"/>
          <w:spacing w:val="-6"/>
        </w:rPr>
        <w:t xml:space="preserve"> </w:t>
      </w:r>
      <w:r w:rsidRPr="00EB19F4">
        <w:rPr>
          <w:rFonts w:ascii="Arial"/>
        </w:rPr>
        <w:t>Ing.,</w:t>
      </w:r>
      <w:r w:rsidRPr="00EB19F4">
        <w:rPr>
          <w:rFonts w:ascii="Arial"/>
          <w:spacing w:val="-9"/>
        </w:rPr>
        <w:t xml:space="preserve"> </w:t>
      </w:r>
      <w:proofErr w:type="spellStart"/>
      <w:r w:rsidRPr="00EB19F4">
        <w:rPr>
          <w:rFonts w:ascii="Arial"/>
          <w:spacing w:val="-4"/>
        </w:rPr>
        <w:t>Msc</w:t>
      </w:r>
      <w:proofErr w:type="spellEnd"/>
      <w:r w:rsidRPr="00EB19F4">
        <w:rPr>
          <w:rFonts w:ascii="Arial"/>
          <w:spacing w:val="-4"/>
        </w:rPr>
        <w:t>.</w:t>
      </w:r>
    </w:p>
    <w:p w14:paraId="5809286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260EB5C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B321B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1C5EEA1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00484D2E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70C58DBD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65DB760F" w14:textId="77777777" w:rsidR="000C0152" w:rsidRDefault="000C0152">
      <w:pPr>
        <w:jc w:val="center"/>
        <w:rPr>
          <w:rFonts w:ascii="Bell MT" w:hAnsi="Bell MT"/>
          <w:b/>
          <w:sz w:val="36"/>
          <w:szCs w:val="36"/>
        </w:rPr>
      </w:pPr>
    </w:p>
    <w:p w14:paraId="2F4D02FA" w14:textId="77777777" w:rsidR="002F1CEF" w:rsidRDefault="001951B2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2F1CEF" w14:paraId="29D401EB" w14:textId="77777777">
        <w:tc>
          <w:tcPr>
            <w:tcW w:w="2161" w:type="dxa"/>
            <w:shd w:val="clear" w:color="auto" w:fill="auto"/>
          </w:tcPr>
          <w:p w14:paraId="38780F61" w14:textId="77777777" w:rsidR="002F1CEF" w:rsidRDefault="002F1CEF">
            <w:pPr>
              <w:jc w:val="center"/>
            </w:pPr>
          </w:p>
        </w:tc>
        <w:tc>
          <w:tcPr>
            <w:tcW w:w="2161" w:type="dxa"/>
            <w:shd w:val="clear" w:color="auto" w:fill="auto"/>
          </w:tcPr>
          <w:p w14:paraId="70F2DEEB" w14:textId="77777777" w:rsidR="002F1CEF" w:rsidRDefault="002F1CEF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305EBFAE" w14:textId="77777777" w:rsidR="002F1CEF" w:rsidRDefault="002F1CEF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3DEC35AD" w14:textId="77777777" w:rsidR="002F1CEF" w:rsidRDefault="002F1CEF">
            <w:pPr>
              <w:jc w:val="center"/>
            </w:pPr>
            <w:r>
              <w:t>Cambio</w:t>
            </w:r>
          </w:p>
        </w:tc>
      </w:tr>
      <w:tr w:rsidR="002F1CEF" w14:paraId="6F2A3325" w14:textId="77777777">
        <w:tc>
          <w:tcPr>
            <w:tcW w:w="2161" w:type="dxa"/>
            <w:shd w:val="clear" w:color="auto" w:fill="auto"/>
          </w:tcPr>
          <w:p w14:paraId="455A6691" w14:textId="77777777" w:rsidR="002F1CEF" w:rsidRDefault="002F1CEF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381DAC7B" w14:textId="77777777" w:rsidR="002F1CEF" w:rsidRDefault="002F1CEF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56EC26C" w14:textId="3100DE38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259DF9" w14:textId="77777777" w:rsidR="002F1CEF" w:rsidRDefault="002F1CEF"/>
        </w:tc>
      </w:tr>
      <w:tr w:rsidR="002F1CEF" w14:paraId="5DF4BC8D" w14:textId="77777777">
        <w:tc>
          <w:tcPr>
            <w:tcW w:w="2161" w:type="dxa"/>
            <w:shd w:val="clear" w:color="auto" w:fill="auto"/>
          </w:tcPr>
          <w:p w14:paraId="40F8FC8A" w14:textId="77777777" w:rsidR="002F1CEF" w:rsidRDefault="002F1CEF">
            <w:pPr>
              <w:jc w:val="center"/>
            </w:pPr>
            <w:r>
              <w:t>1-</w:t>
            </w:r>
            <w:proofErr w:type="gramStart"/>
            <w:r>
              <w:t>Agosto</w:t>
            </w:r>
            <w:proofErr w:type="gramEnd"/>
            <w:r>
              <w:t>-2024</w:t>
            </w:r>
          </w:p>
        </w:tc>
        <w:tc>
          <w:tcPr>
            <w:tcW w:w="2161" w:type="dxa"/>
            <w:shd w:val="clear" w:color="auto" w:fill="auto"/>
          </w:tcPr>
          <w:p w14:paraId="2AFD1BC4" w14:textId="77777777" w:rsidR="002F1CEF" w:rsidRDefault="002F1CEF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4B1EFBAE" w14:textId="35AEBF6D" w:rsidR="002F1CEF" w:rsidRDefault="00D6748F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7EAA1501" w14:textId="77777777" w:rsidR="002F1CEF" w:rsidRDefault="002F1CEF"/>
        </w:tc>
      </w:tr>
    </w:tbl>
    <w:p w14:paraId="10F24A5D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5F5B5E">
        <w:rPr>
          <w:rFonts w:ascii="Bell MT" w:hAnsi="Bell MT"/>
          <w:b/>
          <w:sz w:val="36"/>
          <w:szCs w:val="36"/>
        </w:rPr>
        <w:lastRenderedPageBreak/>
        <w:t>ÍNDICE</w:t>
      </w:r>
    </w:p>
    <w:p w14:paraId="3A1B7CC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4B8F5BA0" w14:textId="77777777" w:rsidR="005F5B5E" w:rsidRDefault="00944B3B">
      <w:pPr>
        <w:numPr>
          <w:ilvl w:val="0"/>
          <w:numId w:val="9"/>
        </w:numPr>
        <w:tabs>
          <w:tab w:val="left" w:pos="720"/>
        </w:tabs>
        <w:rPr>
          <w:rFonts w:ascii="Bell MT" w:hAnsi="Bell MT"/>
          <w:b/>
          <w:sz w:val="28"/>
          <w:szCs w:val="28"/>
        </w:rPr>
      </w:pPr>
      <w:r>
        <w:rPr>
          <w:rFonts w:ascii="Bell MT" w:hAnsi="Bell MT"/>
          <w:b/>
          <w:sz w:val="28"/>
          <w:szCs w:val="28"/>
        </w:rPr>
        <w:t>Cascada</w:t>
      </w:r>
      <w:r>
        <w:rPr>
          <w:rFonts w:ascii="Bell MT" w:hAnsi="Bell MT"/>
          <w:b/>
          <w:sz w:val="28"/>
          <w:szCs w:val="28"/>
        </w:rPr>
        <w:tab/>
      </w:r>
      <w:r>
        <w:rPr>
          <w:rFonts w:ascii="Bell MT" w:hAnsi="Bell MT"/>
          <w:b/>
          <w:sz w:val="28"/>
          <w:szCs w:val="28"/>
        </w:rPr>
        <w:tab/>
      </w:r>
      <w:r w:rsidR="002F0F53">
        <w:rPr>
          <w:rFonts w:ascii="Bell MT" w:hAnsi="Bell MT"/>
          <w:b/>
          <w:sz w:val="28"/>
          <w:szCs w:val="28"/>
        </w:rPr>
        <w:t xml:space="preserve">     </w:t>
      </w:r>
      <w:r w:rsidR="002F0F53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5F5B5E">
        <w:rPr>
          <w:rFonts w:ascii="Bell MT" w:hAnsi="Bell MT"/>
          <w:b/>
          <w:sz w:val="28"/>
          <w:szCs w:val="28"/>
        </w:rPr>
        <w:tab/>
      </w:r>
      <w:r w:rsidR="00F02A4B">
        <w:rPr>
          <w:rFonts w:ascii="Bell MT" w:hAnsi="Bell MT"/>
          <w:b/>
          <w:sz w:val="28"/>
          <w:szCs w:val="28"/>
        </w:rPr>
        <w:t>4</w:t>
      </w:r>
    </w:p>
    <w:p w14:paraId="55BAE7D5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Definición 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7E5CC6FE" w14:textId="77777777" w:rsidR="005F5B5E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Diagrama de Clases</w:t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5F5B5E">
        <w:rPr>
          <w:rFonts w:ascii="Bell MT" w:hAnsi="Bell MT"/>
        </w:rPr>
        <w:tab/>
      </w:r>
      <w:r w:rsidR="00F02A4B">
        <w:rPr>
          <w:rFonts w:ascii="Bell MT" w:hAnsi="Bell MT"/>
        </w:rPr>
        <w:t>4</w:t>
      </w:r>
    </w:p>
    <w:p w14:paraId="484AFEB3" w14:textId="77777777" w:rsidR="002F0F53" w:rsidRDefault="002F0F53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 xml:space="preserve">Diagramas de </w:t>
      </w:r>
      <w:r w:rsidR="00C334E9">
        <w:rPr>
          <w:rFonts w:ascii="Bell MT" w:hAnsi="Bell MT"/>
        </w:rPr>
        <w:t>Interacción de Objetos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19FFC2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Lista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  <w:t>5</w:t>
      </w:r>
    </w:p>
    <w:p w14:paraId="00756A15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Descripción de Casos de Usos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6</w:t>
      </w:r>
    </w:p>
    <w:p w14:paraId="33734860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Especificación de Escenarios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8</w:t>
      </w:r>
    </w:p>
    <w:p w14:paraId="68AC5B2F" w14:textId="77777777" w:rsidR="00C334E9" w:rsidRDefault="00C334E9" w:rsidP="003D3004">
      <w:pPr>
        <w:numPr>
          <w:ilvl w:val="2"/>
          <w:numId w:val="9"/>
        </w:numPr>
        <w:tabs>
          <w:tab w:val="clear" w:pos="2160"/>
          <w:tab w:val="left" w:pos="1440"/>
          <w:tab w:val="num" w:pos="1843"/>
        </w:tabs>
        <w:ind w:left="1843" w:hanging="763"/>
        <w:rPr>
          <w:rFonts w:ascii="Bell MT" w:hAnsi="Bell MT"/>
        </w:rPr>
      </w:pPr>
      <w:r>
        <w:rPr>
          <w:rFonts w:ascii="Bell MT" w:hAnsi="Bell MT"/>
        </w:rPr>
        <w:t>Diagramas de Secuencia</w:t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14</w:t>
      </w:r>
    </w:p>
    <w:p w14:paraId="37330419" w14:textId="77777777" w:rsidR="002F0F53" w:rsidRPr="00527B79" w:rsidRDefault="002F0F53" w:rsidP="00527B79">
      <w:pPr>
        <w:numPr>
          <w:ilvl w:val="1"/>
          <w:numId w:val="9"/>
        </w:numPr>
        <w:tabs>
          <w:tab w:val="left" w:pos="1440"/>
        </w:tabs>
        <w:rPr>
          <w:rFonts w:ascii="Bell MT" w:hAnsi="Bell MT"/>
        </w:rPr>
      </w:pPr>
      <w:r>
        <w:rPr>
          <w:rFonts w:ascii="Bell MT" w:hAnsi="Bell MT"/>
        </w:rPr>
        <w:t>Invariantes</w:t>
      </w:r>
      <w:r w:rsidR="00D97637">
        <w:rPr>
          <w:rFonts w:ascii="Bell MT" w:hAnsi="Bell MT"/>
        </w:rPr>
        <w:t>, Pre</w:t>
      </w:r>
      <w:r w:rsidR="008A6B24">
        <w:rPr>
          <w:rFonts w:ascii="Bell MT" w:hAnsi="Bell MT"/>
        </w:rPr>
        <w:t>c</w:t>
      </w:r>
      <w:r w:rsidR="00D97637">
        <w:rPr>
          <w:rFonts w:ascii="Bell MT" w:hAnsi="Bell MT"/>
        </w:rPr>
        <w:t xml:space="preserve">ondiciones y </w:t>
      </w:r>
      <w:proofErr w:type="spellStart"/>
      <w:r w:rsidR="008A6B24">
        <w:rPr>
          <w:rFonts w:ascii="Bell MT" w:hAnsi="Bell MT"/>
        </w:rPr>
        <w:t>Poscondiciones</w:t>
      </w:r>
      <w:proofErr w:type="spellEnd"/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8A6B24">
        <w:rPr>
          <w:rFonts w:ascii="Bell MT" w:hAnsi="Bell MT"/>
        </w:rPr>
        <w:tab/>
      </w:r>
      <w:r w:rsidR="00F02A4B">
        <w:rPr>
          <w:rFonts w:ascii="Bell MT" w:hAnsi="Bell MT"/>
        </w:rPr>
        <w:t>18</w:t>
      </w:r>
    </w:p>
    <w:p w14:paraId="3B310DB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3E929FB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2FC7AF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064E71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2BFC106F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000F3278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620FC549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2107B5C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1D592083" w14:textId="77777777" w:rsidR="005F5B5E" w:rsidRDefault="005F5B5E">
      <w:pPr>
        <w:rPr>
          <w:rFonts w:ascii="Bell MT" w:hAnsi="Bell MT"/>
          <w:b/>
          <w:sz w:val="36"/>
          <w:szCs w:val="36"/>
        </w:rPr>
      </w:pPr>
    </w:p>
    <w:p w14:paraId="7F40FBE1" w14:textId="77777777" w:rsidR="00726ACE" w:rsidRDefault="00726ACE">
      <w:pPr>
        <w:jc w:val="center"/>
        <w:rPr>
          <w:rFonts w:ascii="Bell MT" w:hAnsi="Bell MT"/>
          <w:b/>
          <w:sz w:val="36"/>
          <w:szCs w:val="36"/>
        </w:rPr>
      </w:pPr>
    </w:p>
    <w:p w14:paraId="7B0BF313" w14:textId="77777777" w:rsidR="005F5B5E" w:rsidRDefault="002F1CEF">
      <w:pPr>
        <w:jc w:val="center"/>
        <w:rPr>
          <w:rFonts w:ascii="Bell MT" w:hAnsi="Bell MT"/>
          <w:b/>
          <w:sz w:val="36"/>
          <w:szCs w:val="36"/>
        </w:rPr>
      </w:pPr>
      <w:r>
        <w:rPr>
          <w:rFonts w:ascii="Bell MT" w:hAnsi="Bell MT"/>
          <w:b/>
          <w:sz w:val="36"/>
          <w:szCs w:val="36"/>
        </w:rPr>
        <w:br w:type="page"/>
      </w:r>
      <w:r w:rsidR="00F93C53">
        <w:rPr>
          <w:rFonts w:ascii="Bell MT" w:hAnsi="Bell MT"/>
          <w:b/>
          <w:sz w:val="36"/>
          <w:szCs w:val="36"/>
        </w:rPr>
        <w:lastRenderedPageBreak/>
        <w:t>DISEÑO DETALLADO</w:t>
      </w:r>
    </w:p>
    <w:p w14:paraId="1479285A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330C10EB" w14:textId="77777777" w:rsidR="005F5B5E" w:rsidRDefault="005F5B5E">
      <w:pPr>
        <w:rPr>
          <w:rFonts w:ascii="Bell MT" w:hAnsi="Bell MT"/>
          <w:sz w:val="22"/>
          <w:szCs w:val="22"/>
        </w:rPr>
      </w:pPr>
    </w:p>
    <w:p w14:paraId="70F1D452" w14:textId="77777777" w:rsidR="005F5B5E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 w:cs="Arial"/>
          <w:b/>
          <w:color w:val="000000"/>
        </w:rPr>
      </w:pPr>
      <w:r>
        <w:rPr>
          <w:rFonts w:ascii="Bell MT" w:hAnsi="Bell MT" w:cs="Arial"/>
          <w:b/>
          <w:color w:val="000000"/>
        </w:rPr>
        <w:t>Definición</w:t>
      </w:r>
    </w:p>
    <w:p w14:paraId="086B3C89" w14:textId="77777777" w:rsidR="005F5B5E" w:rsidRDefault="005F5B5E">
      <w:pPr>
        <w:ind w:left="708"/>
        <w:rPr>
          <w:rFonts w:ascii="Bell MT" w:hAnsi="Bell MT" w:cs="Arial"/>
          <w:b/>
          <w:color w:val="000000"/>
          <w:sz w:val="22"/>
          <w:szCs w:val="22"/>
        </w:rPr>
      </w:pPr>
    </w:p>
    <w:p w14:paraId="14FE193B" w14:textId="3B0A133B" w:rsidR="005F5B5E" w:rsidRDefault="005F5B5E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Con </w:t>
      </w:r>
      <w:r w:rsidR="00677FC0">
        <w:rPr>
          <w:rFonts w:ascii="Bell MT" w:hAnsi="Bell MT"/>
          <w:sz w:val="22"/>
          <w:szCs w:val="22"/>
        </w:rPr>
        <w:t>el modelo de</w:t>
      </w:r>
      <w:r w:rsidR="00AE3525">
        <w:rPr>
          <w:rFonts w:ascii="Bell MT" w:hAnsi="Bell MT"/>
          <w:sz w:val="22"/>
          <w:szCs w:val="22"/>
        </w:rPr>
        <w:t xml:space="preserve"> cascada</w:t>
      </w:r>
      <w:r w:rsidR="009F4115">
        <w:rPr>
          <w:rFonts w:ascii="Bell MT" w:hAnsi="Bell MT"/>
          <w:sz w:val="22"/>
          <w:szCs w:val="22"/>
        </w:rPr>
        <w:t xml:space="preserve"> de</w:t>
      </w:r>
      <w:r>
        <w:rPr>
          <w:rFonts w:ascii="Bell MT" w:hAnsi="Bell MT"/>
          <w:sz w:val="22"/>
          <w:szCs w:val="22"/>
        </w:rPr>
        <w:t xml:space="preserve"> </w:t>
      </w:r>
      <w:r w:rsidR="003A326D">
        <w:rPr>
          <w:rFonts w:ascii="Bell MT" w:hAnsi="Bell MT"/>
          <w:i/>
          <w:sz w:val="22"/>
          <w:szCs w:val="22"/>
        </w:rPr>
        <w:t>SEF</w:t>
      </w:r>
      <w:r w:rsidR="00B96586">
        <w:rPr>
          <w:rFonts w:ascii="Bell MT" w:hAnsi="Bell MT"/>
          <w:sz w:val="22"/>
          <w:szCs w:val="22"/>
        </w:rPr>
        <w:t xml:space="preserve"> </w:t>
      </w:r>
      <w:r>
        <w:rPr>
          <w:rFonts w:ascii="Bell MT" w:hAnsi="Bell MT"/>
          <w:sz w:val="22"/>
          <w:szCs w:val="22"/>
        </w:rPr>
        <w:t xml:space="preserve">se </w:t>
      </w:r>
      <w:r w:rsidR="009F4115">
        <w:rPr>
          <w:rFonts w:ascii="Bell MT" w:hAnsi="Bell MT"/>
          <w:sz w:val="22"/>
          <w:szCs w:val="22"/>
        </w:rPr>
        <w:t>implementará</w:t>
      </w:r>
      <w:r>
        <w:rPr>
          <w:rFonts w:ascii="Bell MT" w:hAnsi="Bell MT"/>
          <w:sz w:val="22"/>
          <w:szCs w:val="22"/>
        </w:rPr>
        <w:t xml:space="preserve"> las siguientes tareas:</w:t>
      </w:r>
    </w:p>
    <w:p w14:paraId="731AAE84" w14:textId="77777777" w:rsidR="005F5B5E" w:rsidRDefault="005F5B5E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61A60619" w14:textId="77777777" w:rsidR="005F5B5E" w:rsidRDefault="00EC06B2" w:rsidP="009F4115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3944C892" w14:textId="77777777" w:rsidR="003E7A53" w:rsidRDefault="00AA079B" w:rsidP="00051F87">
      <w:pPr>
        <w:numPr>
          <w:ilvl w:val="2"/>
          <w:numId w:val="7"/>
        </w:num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las evaluaciones</w:t>
      </w:r>
    </w:p>
    <w:p w14:paraId="1ECF5A90" w14:textId="77777777" w:rsidR="00051F87" w:rsidRPr="00051F87" w:rsidRDefault="00051F87" w:rsidP="00051F87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p w14:paraId="13D211C5" w14:textId="77777777" w:rsidR="001E65E6" w:rsidRDefault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Diagrama de Clases</w:t>
      </w:r>
    </w:p>
    <w:p w14:paraId="7D0062AB" w14:textId="77777777" w:rsidR="001E65E6" w:rsidRDefault="001E65E6" w:rsidP="003A326D">
      <w:pPr>
        <w:jc w:val="both"/>
        <w:rPr>
          <w:rFonts w:ascii="Bell MT" w:hAnsi="Bell MT"/>
          <w:sz w:val="22"/>
          <w:szCs w:val="22"/>
        </w:rPr>
      </w:pPr>
    </w:p>
    <w:p w14:paraId="12D62B7E" w14:textId="615CF989" w:rsidR="001E65E6" w:rsidRDefault="001E65E6" w:rsidP="003A326D">
      <w:pPr>
        <w:ind w:left="1416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Las clases que van a intervenir son las siguientes:</w:t>
      </w:r>
    </w:p>
    <w:p w14:paraId="3D4F2D82" w14:textId="728B937C" w:rsidR="001E65E6" w:rsidRDefault="003A326D" w:rsidP="003A326D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  <w:r>
        <w:rPr>
          <w:rFonts w:ascii="Bell MT" w:hAnsi="Bell MT"/>
          <w:sz w:val="22"/>
          <w:szCs w:val="22"/>
        </w:rPr>
        <w:tab/>
      </w:r>
    </w:p>
    <w:p w14:paraId="182E45D7" w14:textId="7F0FA3B7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Inicio: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maneja la selección del rol (Estudiante o Docente).</w:t>
      </w:r>
    </w:p>
    <w:p w14:paraId="423A06B2" w14:textId="62B21C5F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Login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el inicio de sesión.</w:t>
      </w:r>
    </w:p>
    <w:p w14:paraId="471FC057" w14:textId="65F746EB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ConexionClase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para gestionar la conexión a la clase utilizando un código.</w:t>
      </w:r>
    </w:p>
    <w:p w14:paraId="2822B61A" w14:textId="5A68A07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Estudiante: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estudiante, con métodos para realizar evaluaciones.</w:t>
      </w:r>
    </w:p>
    <w:p w14:paraId="56B0DDE2" w14:textId="7AE152DD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Docente: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a un docente, con métodos para crear evaluaciones y asignar preguntas.</w:t>
      </w:r>
    </w:p>
    <w:p w14:paraId="5A3D0A28" w14:textId="3134F3BA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TipoPalabra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define los diferentes tipos de palabras (agudas, graves, esdrújulas).</w:t>
      </w:r>
    </w:p>
    <w:p w14:paraId="72BB7F50" w14:textId="577701C2" w:rsidR="003A326D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r w:rsidRPr="003A326D">
        <w:rPr>
          <w:rFonts w:ascii="Bell MT" w:hAnsi="Bell MT"/>
          <w:b/>
          <w:bCs/>
          <w:sz w:val="22"/>
          <w:szCs w:val="22"/>
          <w:lang w:val="es-MX"/>
        </w:rPr>
        <w:t>Pregunta: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representa una pregunta en la evaluación, con atributos para el enunciado y la respuesta correcta.</w:t>
      </w:r>
    </w:p>
    <w:p w14:paraId="78250A0B" w14:textId="0B8B4B7E" w:rsidR="00051F87" w:rsidRPr="003A326D" w:rsidRDefault="003A326D" w:rsidP="003A326D">
      <w:pPr>
        <w:tabs>
          <w:tab w:val="left" w:pos="2340"/>
        </w:tabs>
        <w:spacing w:line="360" w:lineRule="auto"/>
        <w:jc w:val="both"/>
        <w:rPr>
          <w:rFonts w:ascii="Bell MT" w:hAnsi="Bell MT"/>
          <w:sz w:val="22"/>
          <w:szCs w:val="22"/>
          <w:lang w:val="es-MX"/>
        </w:rPr>
      </w:pPr>
      <w:proofErr w:type="spellStart"/>
      <w:r w:rsidRPr="003A326D">
        <w:rPr>
          <w:rFonts w:ascii="Bell MT" w:hAnsi="Bell MT"/>
          <w:b/>
          <w:bCs/>
          <w:sz w:val="22"/>
          <w:szCs w:val="22"/>
          <w:lang w:val="es-MX"/>
        </w:rPr>
        <w:t>Evaluacion</w:t>
      </w:r>
      <w:proofErr w:type="spellEnd"/>
      <w:r w:rsidRPr="003A326D">
        <w:rPr>
          <w:rFonts w:ascii="Bell MT" w:hAnsi="Bell MT"/>
          <w:b/>
          <w:bCs/>
          <w:sz w:val="22"/>
          <w:szCs w:val="22"/>
          <w:lang w:val="es-MX"/>
        </w:rPr>
        <w:t>:</w:t>
      </w:r>
      <w:r w:rsidRPr="003A326D">
        <w:rPr>
          <w:rFonts w:ascii="Bell MT" w:hAnsi="Bell MT"/>
          <w:sz w:val="22"/>
          <w:szCs w:val="22"/>
          <w:lang w:val="es-MX"/>
        </w:rPr>
        <w:t xml:space="preserve"> Clase que contiene una lista de preguntas y representa una evaluación</w:t>
      </w:r>
    </w:p>
    <w:p w14:paraId="10DF5E65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60674788" w14:textId="77777777" w:rsidR="003A326D" w:rsidRDefault="003A326D" w:rsidP="003A326D">
      <w:pPr>
        <w:tabs>
          <w:tab w:val="left" w:pos="2340"/>
        </w:tabs>
        <w:rPr>
          <w:rFonts w:ascii="Bell MT" w:hAnsi="Bell MT"/>
          <w:sz w:val="22"/>
          <w:szCs w:val="22"/>
          <w:lang w:val="es-MX"/>
        </w:rPr>
      </w:pPr>
    </w:p>
    <w:p w14:paraId="3FFF44C1" w14:textId="643500A9" w:rsidR="00051F87" w:rsidRPr="00051F87" w:rsidRDefault="00051F87" w:rsidP="003A326D">
      <w:pPr>
        <w:tabs>
          <w:tab w:val="left" w:pos="2340"/>
        </w:tabs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A continuación, se presenta el Modelo de Clases:</w:t>
      </w:r>
    </w:p>
    <w:p w14:paraId="3EFD6439" w14:textId="0BF27837" w:rsidR="001E65E6" w:rsidRDefault="001E65E6" w:rsidP="00051F87">
      <w:pPr>
        <w:jc w:val="both"/>
        <w:rPr>
          <w:rFonts w:ascii="Bell MT" w:hAnsi="Bell MT"/>
          <w:sz w:val="22"/>
          <w:szCs w:val="22"/>
        </w:rPr>
      </w:pPr>
    </w:p>
    <w:p w14:paraId="7AB17113" w14:textId="77777777" w:rsidR="00D6748F" w:rsidRDefault="00D6748F" w:rsidP="00051F87">
      <w:pPr>
        <w:jc w:val="both"/>
        <w:rPr>
          <w:rFonts w:ascii="Bell MT" w:hAnsi="Bell MT"/>
          <w:sz w:val="22"/>
          <w:szCs w:val="22"/>
        </w:rPr>
      </w:pPr>
    </w:p>
    <w:p w14:paraId="706558EE" w14:textId="7815C92D" w:rsidR="00D6748F" w:rsidRDefault="003A326D" w:rsidP="00051F87">
      <w:pPr>
        <w:jc w:val="both"/>
      </w:pPr>
      <w:r>
        <w:lastRenderedPageBreak/>
        <w:fldChar w:fldCharType="begin"/>
      </w:r>
      <w:r>
        <w:instrText xml:space="preserve"> INCLUDEPICTURE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>
        <w:fldChar w:fldCharType="separate"/>
      </w:r>
      <w:r w:rsidR="00000000">
        <w:fldChar w:fldCharType="begin"/>
      </w:r>
      <w:r w:rsidR="00000000">
        <w:instrText xml:space="preserve"> INCLUDEPICTURE  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\* MERGEFORMATINET </w:instrText>
      </w:r>
      <w:r w:rsidR="00000000">
        <w:fldChar w:fldCharType="separate"/>
      </w:r>
      <w:r w:rsidR="00D73AE0">
        <w:pict w14:anchorId="5B36720C">
          <v:shape id="_x0000_i1027" type="#_x0000_t75" alt="PlantUML diagram" style="width:349.2pt;height:598.2pt">
            <v:imagedata r:id="rId8" r:href="rId9"/>
          </v:shape>
        </w:pict>
      </w:r>
      <w:r w:rsidR="00000000">
        <w:fldChar w:fldCharType="end"/>
      </w:r>
      <w:r>
        <w:fldChar w:fldCharType="end"/>
      </w:r>
    </w:p>
    <w:p w14:paraId="18479641" w14:textId="77777777" w:rsidR="003A326D" w:rsidRDefault="003A326D" w:rsidP="00051F87">
      <w:pPr>
        <w:jc w:val="both"/>
      </w:pPr>
    </w:p>
    <w:p w14:paraId="1C37C849" w14:textId="77777777" w:rsidR="003A326D" w:rsidRDefault="003A326D" w:rsidP="00051F87">
      <w:pPr>
        <w:jc w:val="both"/>
      </w:pPr>
    </w:p>
    <w:p w14:paraId="07B3962B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3280C6BC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02D63803" w14:textId="77777777" w:rsidR="003A326D" w:rsidRDefault="003A326D" w:rsidP="00051F87">
      <w:pPr>
        <w:jc w:val="both"/>
        <w:rPr>
          <w:rFonts w:ascii="Bell MT" w:hAnsi="Bell MT"/>
          <w:sz w:val="22"/>
          <w:szCs w:val="22"/>
        </w:rPr>
      </w:pPr>
    </w:p>
    <w:p w14:paraId="19FABCD2" w14:textId="77777777" w:rsidR="00125951" w:rsidRDefault="00125951" w:rsidP="00792C40">
      <w:pPr>
        <w:rPr>
          <w:rFonts w:ascii="Bell MT" w:hAnsi="Bell MT"/>
          <w:sz w:val="22"/>
          <w:szCs w:val="22"/>
        </w:rPr>
      </w:pPr>
    </w:p>
    <w:p w14:paraId="1AC9B460" w14:textId="77777777" w:rsidR="00792C40" w:rsidRPr="00125951" w:rsidRDefault="00792C40" w:rsidP="00792C40">
      <w:pPr>
        <w:rPr>
          <w:rFonts w:ascii="Bell MT" w:hAnsi="Bell MT"/>
          <w:sz w:val="22"/>
          <w:szCs w:val="22"/>
        </w:rPr>
      </w:pPr>
    </w:p>
    <w:p w14:paraId="432A7D29" w14:textId="77777777" w:rsidR="001E65E6" w:rsidRDefault="001E65E6" w:rsidP="001E65E6">
      <w:pPr>
        <w:numPr>
          <w:ilvl w:val="1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lastRenderedPageBreak/>
        <w:t>Diagram</w:t>
      </w:r>
      <w:r w:rsidR="005529BB">
        <w:rPr>
          <w:rFonts w:ascii="Bell MT" w:hAnsi="Bell MT"/>
          <w:b/>
        </w:rPr>
        <w:t>as</w:t>
      </w:r>
      <w:r>
        <w:rPr>
          <w:rFonts w:ascii="Bell MT" w:hAnsi="Bell MT"/>
          <w:b/>
        </w:rPr>
        <w:t xml:space="preserve"> de </w:t>
      </w:r>
      <w:r w:rsidR="00D8665F">
        <w:rPr>
          <w:rFonts w:ascii="Bell MT" w:hAnsi="Bell MT"/>
          <w:b/>
        </w:rPr>
        <w:t>Interacción de Objetos</w:t>
      </w:r>
    </w:p>
    <w:p w14:paraId="50106290" w14:textId="77777777" w:rsidR="000C0152" w:rsidRDefault="000C0152" w:rsidP="000C0152">
      <w:pPr>
        <w:tabs>
          <w:tab w:val="left" w:pos="1428"/>
        </w:tabs>
        <w:ind w:left="708"/>
        <w:rPr>
          <w:rFonts w:ascii="Bell MT" w:hAnsi="Bell MT"/>
          <w:b/>
        </w:rPr>
      </w:pPr>
    </w:p>
    <w:p w14:paraId="1FA211E5" w14:textId="77777777" w:rsidR="000C0152" w:rsidRDefault="000C0152" w:rsidP="000C0152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>Listas de Casos de Usos</w:t>
      </w:r>
    </w:p>
    <w:p w14:paraId="27954107" w14:textId="77777777" w:rsidR="000C0152" w:rsidRDefault="000C0152" w:rsidP="000C0152">
      <w:pPr>
        <w:tabs>
          <w:tab w:val="left" w:pos="1428"/>
        </w:tabs>
        <w:ind w:left="1416"/>
        <w:rPr>
          <w:rFonts w:ascii="Bell MT" w:hAnsi="Bell MT"/>
          <w:b/>
        </w:rPr>
      </w:pPr>
    </w:p>
    <w:p w14:paraId="23EC8448" w14:textId="77777777" w:rsidR="00F93C53" w:rsidRPr="00F93C53" w:rsidRDefault="00F93C53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 xml:space="preserve">A </w:t>
      </w:r>
      <w:r w:rsidR="00D35C1D">
        <w:rPr>
          <w:rFonts w:ascii="Bell MT" w:hAnsi="Bell MT"/>
          <w:sz w:val="22"/>
          <w:szCs w:val="22"/>
        </w:rPr>
        <w:t>continuación,</w:t>
      </w:r>
      <w:r>
        <w:rPr>
          <w:rFonts w:ascii="Bell MT" w:hAnsi="Bell MT"/>
          <w:sz w:val="22"/>
          <w:szCs w:val="22"/>
        </w:rPr>
        <w:t xml:space="preserve"> se listarán los casos de usos ha ser implementados:</w:t>
      </w:r>
    </w:p>
    <w:p w14:paraId="439B96B9" w14:textId="77777777" w:rsidR="00F93C53" w:rsidRDefault="00F93C53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</w:p>
    <w:p w14:paraId="42F20582" w14:textId="7749A794" w:rsidR="000C0152" w:rsidRPr="00F93C53" w:rsidRDefault="00AE3525" w:rsidP="000C0152">
      <w:pPr>
        <w:ind w:left="1416" w:firstLine="564"/>
        <w:jc w:val="both"/>
        <w:rPr>
          <w:rFonts w:ascii="Bell MT" w:hAnsi="Bell MT"/>
          <w:b/>
          <w:sz w:val="22"/>
          <w:szCs w:val="22"/>
        </w:rPr>
      </w:pPr>
      <w:r>
        <w:rPr>
          <w:rFonts w:ascii="Bell MT" w:hAnsi="Bell MT"/>
          <w:b/>
          <w:sz w:val="22"/>
          <w:szCs w:val="22"/>
        </w:rPr>
        <w:t>Casos</w:t>
      </w:r>
      <w:r w:rsidR="000C0152" w:rsidRPr="00F93C53">
        <w:rPr>
          <w:rFonts w:ascii="Bell MT" w:hAnsi="Bell MT"/>
          <w:b/>
          <w:sz w:val="22"/>
          <w:szCs w:val="22"/>
        </w:rPr>
        <w:t xml:space="preserve"> de</w:t>
      </w:r>
      <w:r w:rsidR="00BB12E6">
        <w:rPr>
          <w:rFonts w:ascii="Bell MT" w:hAnsi="Bell MT"/>
          <w:b/>
          <w:sz w:val="22"/>
          <w:szCs w:val="22"/>
        </w:rPr>
        <w:t xml:space="preserve"> </w:t>
      </w:r>
      <w:r w:rsidR="003A326D">
        <w:rPr>
          <w:rFonts w:ascii="Bell MT" w:hAnsi="Bell MT"/>
          <w:b/>
          <w:sz w:val="22"/>
          <w:szCs w:val="22"/>
        </w:rPr>
        <w:t>SEF</w:t>
      </w:r>
      <w:r w:rsidR="0018030D" w:rsidRPr="00F93C53">
        <w:rPr>
          <w:rFonts w:ascii="Bell MT" w:hAnsi="Bell MT"/>
          <w:b/>
          <w:sz w:val="22"/>
          <w:szCs w:val="22"/>
        </w:rPr>
        <w:t>:</w:t>
      </w:r>
    </w:p>
    <w:p w14:paraId="59CA1EF2" w14:textId="77777777" w:rsidR="000C0152" w:rsidRDefault="000C0152" w:rsidP="000C0152">
      <w:pPr>
        <w:ind w:left="1416" w:firstLine="564"/>
        <w:jc w:val="both"/>
        <w:rPr>
          <w:rFonts w:ascii="Bell MT" w:hAnsi="Bell MT"/>
          <w:sz w:val="22"/>
          <w:szCs w:val="22"/>
        </w:rPr>
      </w:pPr>
    </w:p>
    <w:p w14:paraId="3A121822" w14:textId="77777777" w:rsidR="000C0152" w:rsidRDefault="00EC06B2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Uso de la aplicación</w:t>
      </w:r>
    </w:p>
    <w:p w14:paraId="6334B19B" w14:textId="77777777" w:rsidR="00DB58CA" w:rsidRDefault="00DB58CA" w:rsidP="00FF5C97">
      <w:pPr>
        <w:numPr>
          <w:ilvl w:val="0"/>
          <w:numId w:val="14"/>
        </w:numPr>
        <w:tabs>
          <w:tab w:val="clear" w:pos="2700"/>
          <w:tab w:val="num" w:pos="2410"/>
        </w:tabs>
        <w:ind w:left="2410" w:hanging="425"/>
        <w:jc w:val="both"/>
        <w:rPr>
          <w:rFonts w:ascii="Bell MT" w:hAnsi="Bell MT"/>
          <w:sz w:val="22"/>
          <w:szCs w:val="22"/>
        </w:rPr>
      </w:pPr>
      <w:r>
        <w:rPr>
          <w:rFonts w:ascii="Bell MT" w:hAnsi="Bell MT"/>
          <w:sz w:val="22"/>
          <w:szCs w:val="22"/>
        </w:rPr>
        <w:t>Gestionar evaluación</w:t>
      </w:r>
    </w:p>
    <w:p w14:paraId="778E7EAB" w14:textId="77777777" w:rsidR="00FF5C97" w:rsidRPr="00FF5C97" w:rsidRDefault="00FF5C97" w:rsidP="00FF5C97">
      <w:pPr>
        <w:jc w:val="both"/>
        <w:rPr>
          <w:rFonts w:ascii="Bell MT" w:hAnsi="Bell MT"/>
          <w:sz w:val="22"/>
          <w:szCs w:val="22"/>
        </w:rPr>
      </w:pPr>
    </w:p>
    <w:p w14:paraId="309E4D86" w14:textId="60C9DD4C" w:rsidR="000C0152" w:rsidRDefault="003A326D" w:rsidP="003A326D">
      <w:pPr>
        <w:numPr>
          <w:ilvl w:val="2"/>
          <w:numId w:val="3"/>
        </w:num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 xml:space="preserve"> </w:t>
      </w:r>
      <w:r w:rsidR="000C0152">
        <w:rPr>
          <w:rFonts w:ascii="Bell MT" w:hAnsi="Bell MT"/>
          <w:b/>
        </w:rPr>
        <w:t>Descripción de Casos de Usos</w:t>
      </w:r>
    </w:p>
    <w:p w14:paraId="4410DAA2" w14:textId="77777777" w:rsidR="005133E5" w:rsidRDefault="005133E5" w:rsidP="005133E5">
      <w:pPr>
        <w:tabs>
          <w:tab w:val="left" w:pos="1428"/>
        </w:tabs>
        <w:rPr>
          <w:rFonts w:ascii="Bell MT" w:hAnsi="Bell MT"/>
          <w:b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5133E5" w14:paraId="36BAC653" w14:textId="77777777">
        <w:tc>
          <w:tcPr>
            <w:tcW w:w="2837" w:type="dxa"/>
            <w:shd w:val="clear" w:color="auto" w:fill="E6E6E6"/>
          </w:tcPr>
          <w:p w14:paraId="55A0413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F3601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 xml:space="preserve">1. </w:t>
            </w:r>
            <w:r w:rsidRPr="005133E5">
              <w:rPr>
                <w:rFonts w:ascii="Bell MT" w:hAnsi="Bell MT"/>
                <w:b/>
                <w:sz w:val="22"/>
                <w:szCs w:val="22"/>
              </w:rPr>
              <w:t>Registrarse en el Sistema</w:t>
            </w:r>
          </w:p>
        </w:tc>
      </w:tr>
      <w:tr w:rsidR="005133E5" w14:paraId="1FBD99AB" w14:textId="77777777">
        <w:tc>
          <w:tcPr>
            <w:tcW w:w="2837" w:type="dxa"/>
            <w:shd w:val="clear" w:color="auto" w:fill="E6E6E6"/>
          </w:tcPr>
          <w:p w14:paraId="365721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7B9033A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5133E5" w14:paraId="40079702" w14:textId="77777777">
        <w:tc>
          <w:tcPr>
            <w:tcW w:w="2837" w:type="dxa"/>
            <w:shd w:val="clear" w:color="auto" w:fill="E6E6E6"/>
          </w:tcPr>
          <w:p w14:paraId="47BD078B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9D731D8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5133E5">
              <w:rPr>
                <w:rFonts w:ascii="Bell MT" w:hAnsi="Bell MT"/>
                <w:sz w:val="20"/>
                <w:szCs w:val="20"/>
              </w:rPr>
              <w:t>Escoger la opción "Registrarse".</w:t>
            </w:r>
          </w:p>
          <w:p w14:paraId="0F9FF6DA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5133E5">
              <w:rPr>
                <w:rFonts w:ascii="Bell MT" w:hAnsi="Bell MT"/>
                <w:sz w:val="20"/>
                <w:szCs w:val="20"/>
              </w:rPr>
              <w:t>Ingresar los datos necesarios para el registro (nombre, apellido, correo electrónico, usuario, contraseña).</w:t>
            </w:r>
          </w:p>
          <w:p w14:paraId="06CDB256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5133E5">
              <w:rPr>
                <w:rFonts w:ascii="Bell MT" w:hAnsi="Bell MT"/>
                <w:sz w:val="20"/>
                <w:szCs w:val="20"/>
              </w:rPr>
              <w:t>Hacer clic en "Registrar" para completar el registro.</w:t>
            </w:r>
          </w:p>
          <w:p w14:paraId="1C3F3601" w14:textId="77777777" w:rsidR="005133E5" w:rsidRDefault="005133E5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5133E5">
              <w:rPr>
                <w:rFonts w:ascii="Bell MT" w:hAnsi="Bell MT"/>
                <w:sz w:val="20"/>
                <w:szCs w:val="20"/>
              </w:rPr>
              <w:t>El sistema guarda la información del estudiante y confirma la acción.</w:t>
            </w:r>
          </w:p>
        </w:tc>
      </w:tr>
      <w:tr w:rsidR="005133E5" w14:paraId="2229DF3A" w14:textId="77777777">
        <w:tc>
          <w:tcPr>
            <w:tcW w:w="2837" w:type="dxa"/>
            <w:shd w:val="clear" w:color="auto" w:fill="E6E6E6"/>
          </w:tcPr>
          <w:p w14:paraId="7E390EF9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E007232" w14:textId="77777777" w:rsidR="005133E5" w:rsidRP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5133E5">
              <w:rPr>
                <w:rFonts w:ascii="Bell MT" w:hAnsi="Bell MT"/>
                <w:sz w:val="20"/>
                <w:szCs w:val="20"/>
              </w:rPr>
              <w:t>El estudiante debe tener acceso a internet.</w:t>
            </w:r>
          </w:p>
        </w:tc>
      </w:tr>
      <w:tr w:rsidR="005133E5" w14:paraId="466E82A0" w14:textId="77777777">
        <w:tc>
          <w:tcPr>
            <w:tcW w:w="2837" w:type="dxa"/>
            <w:shd w:val="clear" w:color="auto" w:fill="E6E6E6"/>
          </w:tcPr>
          <w:p w14:paraId="3B657FAC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FDFCDE3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5133E5">
              <w:rPr>
                <w:rFonts w:ascii="Bell MT" w:hAnsi="Bell MT"/>
                <w:sz w:val="20"/>
                <w:szCs w:val="20"/>
              </w:rPr>
              <w:t>Registro completado exitosamente.</w:t>
            </w:r>
          </w:p>
          <w:p w14:paraId="07EA6698" w14:textId="77777777" w:rsidR="005133E5" w:rsidRDefault="005133E5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5133E5">
              <w:rPr>
                <w:rFonts w:ascii="Bell MT" w:hAnsi="Bell MT"/>
                <w:sz w:val="20"/>
                <w:szCs w:val="20"/>
              </w:rPr>
              <w:t>Error en el registro debido a datos incompletos o usuario ya existente.</w:t>
            </w:r>
          </w:p>
        </w:tc>
      </w:tr>
      <w:tr w:rsidR="005133E5" w14:paraId="08B196A8" w14:textId="77777777">
        <w:tc>
          <w:tcPr>
            <w:tcW w:w="2837" w:type="dxa"/>
            <w:shd w:val="clear" w:color="auto" w:fill="E6E6E6"/>
          </w:tcPr>
          <w:p w14:paraId="189610D0" w14:textId="77777777" w:rsidR="005133E5" w:rsidRDefault="005133E5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00FC97D" w14:textId="77777777" w:rsidR="005133E5" w:rsidRDefault="005133E5" w:rsidP="005133E5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1FED6122" w14:textId="77777777" w:rsidR="005133E5" w:rsidRPr="0062728B" w:rsidRDefault="005133E5" w:rsidP="009B3139">
      <w:pPr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BD6334" w14:paraId="583A9B3C" w14:textId="77777777">
        <w:tc>
          <w:tcPr>
            <w:tcW w:w="2837" w:type="dxa"/>
            <w:shd w:val="clear" w:color="auto" w:fill="E6E6E6"/>
          </w:tcPr>
          <w:p w14:paraId="70B40E5F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698351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1.</w:t>
            </w:r>
            <w:r w:rsidR="005133E5">
              <w:rPr>
                <w:rFonts w:ascii="Bell MT" w:hAnsi="Bell MT"/>
                <w:b/>
                <w:sz w:val="22"/>
                <w:szCs w:val="22"/>
              </w:rPr>
              <w:t>1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="009B3139" w:rsidRPr="009B3139">
              <w:rPr>
                <w:rFonts w:ascii="Bell MT" w:hAnsi="Bell MT"/>
                <w:b/>
                <w:sz w:val="22"/>
                <w:szCs w:val="22"/>
              </w:rPr>
              <w:t>Iniciar Sesión</w:t>
            </w:r>
          </w:p>
        </w:tc>
      </w:tr>
      <w:tr w:rsidR="00BD6334" w14:paraId="2C2B2859" w14:textId="77777777">
        <w:tc>
          <w:tcPr>
            <w:tcW w:w="2837" w:type="dxa"/>
            <w:shd w:val="clear" w:color="auto" w:fill="E6E6E6"/>
          </w:tcPr>
          <w:p w14:paraId="5B6236BE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1DB1114" w14:textId="77777777" w:rsidR="00BD6334" w:rsidRDefault="009B3139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Iniciado por el estudiante</w:t>
            </w:r>
          </w:p>
        </w:tc>
      </w:tr>
      <w:tr w:rsidR="00BD6334" w14:paraId="590E9778" w14:textId="77777777">
        <w:tc>
          <w:tcPr>
            <w:tcW w:w="2837" w:type="dxa"/>
            <w:shd w:val="clear" w:color="auto" w:fill="E6E6E6"/>
          </w:tcPr>
          <w:p w14:paraId="0EB7B062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7F64F1B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Escoger la opción "Iniciar Sesión".</w:t>
            </w:r>
          </w:p>
          <w:p w14:paraId="7F459ECA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Ingresar el nombre de usuario y contraseña.</w:t>
            </w:r>
          </w:p>
          <w:p w14:paraId="2CE99F60" w14:textId="77777777" w:rsidR="009B3139" w:rsidRDefault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Hacer clic en "Entrar" para acceder al sistema.</w:t>
            </w:r>
          </w:p>
          <w:p w14:paraId="1993E03F" w14:textId="77777777" w:rsidR="009B3139" w:rsidRPr="009B3139" w:rsidRDefault="009B3139" w:rsidP="009B3139">
            <w:pPr>
              <w:numPr>
                <w:ilvl w:val="0"/>
                <w:numId w:val="22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sistema verifica las credenciales y permite el acceso al estudiante.</w:t>
            </w:r>
          </w:p>
        </w:tc>
      </w:tr>
      <w:tr w:rsidR="00BD6334" w14:paraId="28895D20" w14:textId="77777777">
        <w:tc>
          <w:tcPr>
            <w:tcW w:w="2837" w:type="dxa"/>
            <w:shd w:val="clear" w:color="auto" w:fill="E6E6E6"/>
          </w:tcPr>
          <w:p w14:paraId="1FD5B47B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4799D03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El estudiante debe estar registrado en el sistema.</w:t>
            </w:r>
          </w:p>
        </w:tc>
      </w:tr>
      <w:tr w:rsidR="00BD6334" w14:paraId="7B16FB6C" w14:textId="77777777">
        <w:tc>
          <w:tcPr>
            <w:tcW w:w="2837" w:type="dxa"/>
            <w:shd w:val="clear" w:color="auto" w:fill="E6E6E6"/>
          </w:tcPr>
          <w:p w14:paraId="38C650B8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13703F" w14:textId="77777777" w:rsidR="009B3139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Inicio de sesión exitoso.</w:t>
            </w:r>
          </w:p>
          <w:p w14:paraId="23C5ECB7" w14:textId="77777777" w:rsidR="00BD6334" w:rsidRDefault="009B3139">
            <w:pPr>
              <w:numPr>
                <w:ilvl w:val="1"/>
                <w:numId w:val="23"/>
              </w:numPr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Error en el inicio de sesión debido a credenciales incorrectas.</w:t>
            </w:r>
          </w:p>
        </w:tc>
      </w:tr>
      <w:tr w:rsidR="00BD6334" w14:paraId="499F444A" w14:textId="77777777">
        <w:tc>
          <w:tcPr>
            <w:tcW w:w="2837" w:type="dxa"/>
            <w:shd w:val="clear" w:color="auto" w:fill="E6E6E6"/>
          </w:tcPr>
          <w:p w14:paraId="3BB8615C" w14:textId="77777777" w:rsidR="00BD6334" w:rsidRDefault="00BD6334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B7BDB78" w14:textId="77777777" w:rsidR="00BD6334" w:rsidRDefault="009B3139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9B3139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7E0B9F79" w14:textId="77777777" w:rsidR="0018030D" w:rsidRDefault="0018030D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p w14:paraId="1EF1E7EF" w14:textId="77777777" w:rsidR="00EC06B2" w:rsidRDefault="00EC06B2"/>
    <w:p w14:paraId="415B82C8" w14:textId="77777777" w:rsidR="00EC06B2" w:rsidRDefault="00256704">
      <w:r>
        <w:br w:type="page"/>
      </w:r>
    </w:p>
    <w:p w14:paraId="08015FE4" w14:textId="77777777" w:rsidR="00EC06B2" w:rsidRDefault="00EC06B2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F8360C" w14:paraId="568B9966" w14:textId="77777777">
        <w:tc>
          <w:tcPr>
            <w:tcW w:w="2837" w:type="dxa"/>
            <w:shd w:val="clear" w:color="auto" w:fill="E6E6E6"/>
          </w:tcPr>
          <w:p w14:paraId="37C863DA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AB7A9D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 Gestionar</w:t>
            </w:r>
            <w:r w:rsidRPr="008E31FF">
              <w:rPr>
                <w:rFonts w:ascii="Bell MT" w:hAnsi="Bell MT"/>
                <w:b/>
                <w:sz w:val="22"/>
                <w:szCs w:val="22"/>
              </w:rPr>
              <w:t xml:space="preserve"> Evaluación</w:t>
            </w:r>
          </w:p>
        </w:tc>
      </w:tr>
      <w:tr w:rsidR="00F8360C" w14:paraId="37EC3509" w14:textId="77777777">
        <w:tc>
          <w:tcPr>
            <w:tcW w:w="2837" w:type="dxa"/>
            <w:shd w:val="clear" w:color="auto" w:fill="E6E6E6"/>
          </w:tcPr>
          <w:p w14:paraId="4488B905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4C2EBBE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F8360C" w14:paraId="00D6BAD2" w14:textId="77777777">
        <w:tc>
          <w:tcPr>
            <w:tcW w:w="2837" w:type="dxa"/>
            <w:shd w:val="clear" w:color="auto" w:fill="E6E6E6"/>
          </w:tcPr>
          <w:p w14:paraId="7BBB6E1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607C3230" w14:textId="77777777" w:rsidR="00F8360C" w:rsidRDefault="00F8360C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El docente puede seleccionar las opciones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</w:t>
            </w:r>
            <w:r>
              <w:rPr>
                <w:rFonts w:ascii="Bell MT" w:hAnsi="Bell MT"/>
                <w:sz w:val="20"/>
                <w:szCs w:val="20"/>
              </w:rPr>
              <w:t xml:space="preserve">“Añadir Evaluación” </w:t>
            </w:r>
            <w:r w:rsidRPr="008E31FF">
              <w:rPr>
                <w:rFonts w:ascii="Bell MT" w:hAnsi="Bell MT"/>
                <w:sz w:val="20"/>
                <w:szCs w:val="20"/>
              </w:rPr>
              <w:t>"Modificar Evaluación"</w:t>
            </w:r>
            <w:r>
              <w:rPr>
                <w:rFonts w:ascii="Bell MT" w:hAnsi="Bell MT"/>
                <w:sz w:val="20"/>
                <w:szCs w:val="20"/>
              </w:rPr>
              <w:t xml:space="preserve"> “Eliminar Evaluación”</w:t>
            </w:r>
            <w:r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179E4BC2" w14:textId="77777777" w:rsidR="00F8360C" w:rsidRDefault="00F8360C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Al seleccionar alguna de las opciones podrá editar la Evaluación</w:t>
            </w:r>
            <w:r w:rsidRPr="008E31FF">
              <w:rPr>
                <w:rFonts w:ascii="Bell MT" w:hAnsi="Bell MT"/>
                <w:sz w:val="20"/>
                <w:szCs w:val="20"/>
              </w:rPr>
              <w:t>.</w:t>
            </w:r>
          </w:p>
          <w:p w14:paraId="2ECD0FAB" w14:textId="77777777" w:rsidR="00F8360C" w:rsidRDefault="00F8360C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Al terminar de editar la Evaluación debe hacer clic en “Guardar” para registrar los cambios</w:t>
            </w:r>
          </w:p>
          <w:p w14:paraId="0BDEE3D3" w14:textId="77777777" w:rsidR="00F8360C" w:rsidRDefault="00F8360C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5. </w:t>
            </w:r>
            <w:r w:rsidRPr="008E31FF">
              <w:rPr>
                <w:rFonts w:ascii="Bell MT" w:hAnsi="Bell MT"/>
                <w:sz w:val="20"/>
                <w:szCs w:val="20"/>
              </w:rPr>
              <w:t>El sistema</w:t>
            </w:r>
            <w:r>
              <w:rPr>
                <w:rFonts w:ascii="Bell MT" w:hAnsi="Bell MT"/>
                <w:sz w:val="20"/>
                <w:szCs w:val="20"/>
              </w:rPr>
              <w:t xml:space="preserve"> añade,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actualiza</w:t>
            </w:r>
            <w:r>
              <w:rPr>
                <w:rFonts w:ascii="Bell MT" w:hAnsi="Bell MT"/>
                <w:sz w:val="20"/>
                <w:szCs w:val="20"/>
              </w:rPr>
              <w:t xml:space="preserve"> o elimina</w:t>
            </w:r>
            <w:r w:rsidRPr="008E31FF">
              <w:rPr>
                <w:rFonts w:ascii="Bell MT" w:hAnsi="Bell MT"/>
                <w:sz w:val="20"/>
                <w:szCs w:val="20"/>
              </w:rPr>
              <w:t xml:space="preserve"> la evaluación y confirma la acción al docente.</w:t>
            </w:r>
          </w:p>
        </w:tc>
      </w:tr>
      <w:tr w:rsidR="00F8360C" w14:paraId="03C425FC" w14:textId="77777777">
        <w:tc>
          <w:tcPr>
            <w:tcW w:w="2837" w:type="dxa"/>
            <w:shd w:val="clear" w:color="auto" w:fill="E6E6E6"/>
          </w:tcPr>
          <w:p w14:paraId="48C9C15C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F0BD3AA" w14:textId="77777777" w:rsidR="00F8360C" w:rsidRPr="00F8360C" w:rsidRDefault="00F8360C" w:rsidP="00F8360C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0447C9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</w:tc>
      </w:tr>
      <w:tr w:rsidR="00F8360C" w14:paraId="09272FAA" w14:textId="77777777">
        <w:tc>
          <w:tcPr>
            <w:tcW w:w="2837" w:type="dxa"/>
            <w:shd w:val="clear" w:color="auto" w:fill="E6E6E6"/>
          </w:tcPr>
          <w:p w14:paraId="16F1E687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9258270" w14:textId="77777777" w:rsidR="00F8360C" w:rsidRDefault="00F8360C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Evaluación </w:t>
            </w:r>
            <w:r>
              <w:rPr>
                <w:rFonts w:ascii="Bell MT" w:hAnsi="Bell MT"/>
                <w:sz w:val="20"/>
                <w:szCs w:val="20"/>
              </w:rPr>
              <w:t>Gestionada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exitosamente.</w:t>
            </w:r>
          </w:p>
          <w:p w14:paraId="0F09E1C6" w14:textId="77777777" w:rsidR="00F8360C" w:rsidRDefault="00F8360C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Error en la </w:t>
            </w:r>
            <w:r>
              <w:rPr>
                <w:rFonts w:ascii="Bell MT" w:hAnsi="Bell MT"/>
                <w:sz w:val="20"/>
                <w:szCs w:val="20"/>
              </w:rPr>
              <w:t>Gestión</w:t>
            </w:r>
            <w:r w:rsidRPr="000447C9">
              <w:rPr>
                <w:rFonts w:ascii="Bell MT" w:hAnsi="Bell MT"/>
                <w:sz w:val="20"/>
                <w:szCs w:val="20"/>
              </w:rPr>
              <w:t xml:space="preserve"> debido a datos incompletos o incorrectos.</w:t>
            </w:r>
          </w:p>
        </w:tc>
      </w:tr>
      <w:tr w:rsidR="00F8360C" w14:paraId="2B768DBE" w14:textId="77777777">
        <w:tc>
          <w:tcPr>
            <w:tcW w:w="2837" w:type="dxa"/>
            <w:shd w:val="clear" w:color="auto" w:fill="E6E6E6"/>
          </w:tcPr>
          <w:p w14:paraId="3F5C5237" w14:textId="77777777" w:rsidR="00F8360C" w:rsidRDefault="00F8360C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53CAF06E" w14:textId="77777777" w:rsidR="00F8360C" w:rsidRDefault="00F8360C" w:rsidP="00F8360C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7E288D6F" w14:textId="77777777" w:rsidR="006045B7" w:rsidRDefault="006045B7" w:rsidP="00B94CB7">
      <w:pPr>
        <w:tabs>
          <w:tab w:val="left" w:pos="1428"/>
        </w:tabs>
        <w:rPr>
          <w:rFonts w:ascii="Bell MT" w:hAnsi="Bell MT"/>
          <w:b/>
          <w:sz w:val="22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6045B7" w14:paraId="62A9131E" w14:textId="77777777">
        <w:tc>
          <w:tcPr>
            <w:tcW w:w="2837" w:type="dxa"/>
            <w:shd w:val="clear" w:color="auto" w:fill="E6E6E6"/>
          </w:tcPr>
          <w:p w14:paraId="74C6CC3D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996362D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</w:t>
            </w:r>
            <w:r w:rsidR="0091468E">
              <w:rPr>
                <w:rFonts w:ascii="Bell MT" w:hAnsi="Bell MT"/>
                <w:b/>
                <w:sz w:val="22"/>
                <w:szCs w:val="22"/>
              </w:rPr>
              <w:t>1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Pr="006045B7">
              <w:rPr>
                <w:rFonts w:ascii="Bell MT" w:hAnsi="Bell MT"/>
                <w:b/>
                <w:sz w:val="22"/>
                <w:szCs w:val="22"/>
              </w:rPr>
              <w:t>Revisar Resultados de Evaluaciones</w:t>
            </w:r>
          </w:p>
        </w:tc>
      </w:tr>
      <w:tr w:rsidR="006045B7" w14:paraId="57DE2BA4" w14:textId="77777777">
        <w:tc>
          <w:tcPr>
            <w:tcW w:w="2837" w:type="dxa"/>
            <w:shd w:val="clear" w:color="auto" w:fill="E6E6E6"/>
          </w:tcPr>
          <w:p w14:paraId="0B4F5DA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EC7F3BA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8E31FF">
              <w:rPr>
                <w:rFonts w:ascii="Bell MT" w:hAnsi="Bell MT"/>
                <w:sz w:val="20"/>
                <w:szCs w:val="20"/>
              </w:rPr>
              <w:t>Iniciado por el docente</w:t>
            </w:r>
          </w:p>
        </w:tc>
      </w:tr>
      <w:tr w:rsidR="006045B7" w14:paraId="0C60F9E1" w14:textId="77777777">
        <w:tc>
          <w:tcPr>
            <w:tcW w:w="2837" w:type="dxa"/>
            <w:shd w:val="clear" w:color="auto" w:fill="E6E6E6"/>
          </w:tcPr>
          <w:p w14:paraId="013D233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217C0F3B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6045B7">
              <w:rPr>
                <w:rFonts w:ascii="Bell MT" w:hAnsi="Bell MT"/>
                <w:sz w:val="20"/>
                <w:szCs w:val="20"/>
              </w:rPr>
              <w:t>Escoger la opción "Revisar Resultados".</w:t>
            </w:r>
          </w:p>
          <w:p w14:paraId="2F610AA6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6045B7">
              <w:rPr>
                <w:rFonts w:ascii="Bell MT" w:hAnsi="Bell MT"/>
                <w:sz w:val="20"/>
                <w:szCs w:val="20"/>
              </w:rPr>
              <w:t>Seleccionar la evaluación cuyos resultados se desean revisar.</w:t>
            </w:r>
          </w:p>
          <w:p w14:paraId="38E25AD5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6045B7">
              <w:rPr>
                <w:rFonts w:ascii="Bell MT" w:hAnsi="Bell MT"/>
                <w:sz w:val="20"/>
                <w:szCs w:val="20"/>
              </w:rPr>
              <w:t>Ver la lista de estudiantes y sus resultados.</w:t>
            </w:r>
          </w:p>
          <w:p w14:paraId="5EC37B60" w14:textId="77777777" w:rsidR="006045B7" w:rsidRDefault="006045B7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4. </w:t>
            </w:r>
            <w:r w:rsidRPr="006045B7">
              <w:rPr>
                <w:rFonts w:ascii="Bell MT" w:hAnsi="Bell MT"/>
                <w:sz w:val="20"/>
                <w:szCs w:val="20"/>
              </w:rPr>
              <w:t>Seleccionar un estudiante para ver el resultado detallado.</w:t>
            </w:r>
          </w:p>
        </w:tc>
      </w:tr>
      <w:tr w:rsidR="006045B7" w14:paraId="197020A9" w14:textId="77777777">
        <w:tc>
          <w:tcPr>
            <w:tcW w:w="2837" w:type="dxa"/>
            <w:shd w:val="clear" w:color="auto" w:fill="E6E6E6"/>
          </w:tcPr>
          <w:p w14:paraId="7F5EE4B5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7678E7E4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El docente debe estar autenticado en el sistema.</w:t>
            </w:r>
          </w:p>
          <w:p w14:paraId="176504A6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6045B7">
              <w:rPr>
                <w:rFonts w:ascii="Bell MT" w:hAnsi="Bell MT"/>
                <w:sz w:val="20"/>
                <w:szCs w:val="20"/>
              </w:rPr>
              <w:t>Debe existir al menos una evaluación completada.</w:t>
            </w:r>
          </w:p>
        </w:tc>
      </w:tr>
      <w:tr w:rsidR="006045B7" w14:paraId="2D864F5C" w14:textId="77777777">
        <w:tc>
          <w:tcPr>
            <w:tcW w:w="2837" w:type="dxa"/>
            <w:shd w:val="clear" w:color="auto" w:fill="E6E6E6"/>
          </w:tcPr>
          <w:p w14:paraId="7DA1AA63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12A49B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6045B7">
              <w:rPr>
                <w:rFonts w:ascii="Bell MT" w:hAnsi="Bell MT"/>
                <w:sz w:val="20"/>
                <w:szCs w:val="20"/>
              </w:rPr>
              <w:t>Resultados revisados exitosamente.</w:t>
            </w:r>
          </w:p>
          <w:p w14:paraId="6C41A5E6" w14:textId="77777777" w:rsidR="006045B7" w:rsidRDefault="006045B7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6045B7">
              <w:rPr>
                <w:rFonts w:ascii="Bell MT" w:hAnsi="Bell MT"/>
                <w:sz w:val="20"/>
                <w:szCs w:val="20"/>
              </w:rPr>
              <w:t>Error en la consulta debido a falta de datos.</w:t>
            </w:r>
          </w:p>
        </w:tc>
      </w:tr>
      <w:tr w:rsidR="006045B7" w14:paraId="4D7CA2A7" w14:textId="77777777">
        <w:tc>
          <w:tcPr>
            <w:tcW w:w="2837" w:type="dxa"/>
            <w:shd w:val="clear" w:color="auto" w:fill="E6E6E6"/>
          </w:tcPr>
          <w:p w14:paraId="149F37FE" w14:textId="77777777" w:rsidR="006045B7" w:rsidRDefault="006045B7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B33CE43" w14:textId="77777777" w:rsidR="006045B7" w:rsidRDefault="006045B7" w:rsidP="006045B7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4178B0FE" w14:textId="77777777" w:rsidR="0084439E" w:rsidRDefault="0084439E"/>
    <w:p w14:paraId="4E2ACF52" w14:textId="328BD458" w:rsidR="0084439E" w:rsidRDefault="0084439E"/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7"/>
        <w:gridCol w:w="4903"/>
      </w:tblGrid>
      <w:tr w:rsidR="00F52C1F" w14:paraId="1E6408F8" w14:textId="77777777">
        <w:tc>
          <w:tcPr>
            <w:tcW w:w="2837" w:type="dxa"/>
            <w:shd w:val="clear" w:color="auto" w:fill="E6E6E6"/>
          </w:tcPr>
          <w:p w14:paraId="5B606ED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Nombre de caso de uso: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D88A66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2.</w:t>
            </w:r>
            <w:r w:rsidR="0091468E">
              <w:rPr>
                <w:rFonts w:ascii="Bell MT" w:hAnsi="Bell MT"/>
                <w:b/>
                <w:sz w:val="22"/>
                <w:szCs w:val="22"/>
              </w:rPr>
              <w:t>2</w:t>
            </w:r>
            <w:r>
              <w:rPr>
                <w:rFonts w:ascii="Bell MT" w:hAnsi="Bell MT"/>
                <w:b/>
                <w:sz w:val="22"/>
                <w:szCs w:val="22"/>
              </w:rPr>
              <w:t xml:space="preserve"> </w:t>
            </w:r>
            <w:r w:rsidRPr="00F52C1F">
              <w:rPr>
                <w:rFonts w:ascii="Bell MT" w:hAnsi="Bell MT"/>
                <w:b/>
                <w:sz w:val="22"/>
                <w:szCs w:val="22"/>
              </w:rPr>
              <w:t>Notificar Resultados de Evaluaciones</w:t>
            </w:r>
          </w:p>
        </w:tc>
      </w:tr>
      <w:tr w:rsidR="00F52C1F" w14:paraId="509ECEFC" w14:textId="77777777">
        <w:tc>
          <w:tcPr>
            <w:tcW w:w="2837" w:type="dxa"/>
            <w:shd w:val="clear" w:color="auto" w:fill="E6E6E6"/>
          </w:tcPr>
          <w:p w14:paraId="7EB8E63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Actores participantes: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6658B54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Iniciado por el sistema</w:t>
            </w:r>
          </w:p>
        </w:tc>
      </w:tr>
      <w:tr w:rsidR="00F52C1F" w14:paraId="44D5E28F" w14:textId="77777777">
        <w:tc>
          <w:tcPr>
            <w:tcW w:w="2837" w:type="dxa"/>
            <w:shd w:val="clear" w:color="auto" w:fill="E6E6E6"/>
          </w:tcPr>
          <w:p w14:paraId="77777F99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Flujo de eventos: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3E66F98F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1. </w:t>
            </w:r>
            <w:r w:rsidRPr="00F52C1F">
              <w:rPr>
                <w:rFonts w:ascii="Bell MT" w:hAnsi="Bell MT"/>
                <w:sz w:val="20"/>
                <w:szCs w:val="20"/>
              </w:rPr>
              <w:t>El sistema verifica evaluaciones completadas.</w:t>
            </w:r>
          </w:p>
          <w:p w14:paraId="0F80A8DC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2. </w:t>
            </w:r>
            <w:r w:rsidRPr="00F52C1F">
              <w:rPr>
                <w:rFonts w:ascii="Bell MT" w:hAnsi="Bell MT"/>
                <w:sz w:val="20"/>
                <w:szCs w:val="20"/>
              </w:rPr>
              <w:t>El sistema envía notificaciones de resultados a los estudiantes y docentes correspondientes.</w:t>
            </w:r>
          </w:p>
          <w:p w14:paraId="55DAC574" w14:textId="77777777" w:rsidR="00F52C1F" w:rsidRDefault="00F52C1F">
            <w:p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       3. </w:t>
            </w:r>
            <w:r w:rsidRPr="00F52C1F">
              <w:rPr>
                <w:rFonts w:ascii="Bell MT" w:hAnsi="Bell MT"/>
                <w:sz w:val="20"/>
                <w:szCs w:val="20"/>
              </w:rPr>
              <w:t>Los usuarios reciben notificaciones de los resultados de las evaluaciones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F52C1F" w14:paraId="23398EE7" w14:textId="77777777">
        <w:tc>
          <w:tcPr>
            <w:tcW w:w="2837" w:type="dxa"/>
            <w:shd w:val="clear" w:color="auto" w:fill="E6E6E6"/>
          </w:tcPr>
          <w:p w14:paraId="5C61659C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entrada: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F83ED76" w14:textId="77777777" w:rsidR="00F52C1F" w:rsidRP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52C1F">
              <w:rPr>
                <w:rFonts w:ascii="Bell MT" w:hAnsi="Bell MT"/>
                <w:sz w:val="20"/>
                <w:szCs w:val="20"/>
              </w:rPr>
              <w:t>Evaluaciones deben estar completadas y resultados generados.</w:t>
            </w:r>
          </w:p>
        </w:tc>
      </w:tr>
      <w:tr w:rsidR="00F52C1F" w14:paraId="1BE3BC98" w14:textId="77777777">
        <w:tc>
          <w:tcPr>
            <w:tcW w:w="2837" w:type="dxa"/>
            <w:shd w:val="clear" w:color="auto" w:fill="E6E6E6"/>
          </w:tcPr>
          <w:p w14:paraId="722BEEE2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Condición de salida: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1A78526F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1.1 </w:t>
            </w:r>
            <w:r w:rsidRPr="00F52C1F">
              <w:rPr>
                <w:rFonts w:ascii="Bell MT" w:hAnsi="Bell MT"/>
                <w:sz w:val="20"/>
                <w:szCs w:val="20"/>
              </w:rPr>
              <w:t>Notificaciones enviadas exitosamente.</w:t>
            </w:r>
          </w:p>
          <w:p w14:paraId="14FF2965" w14:textId="77777777" w:rsidR="00F52C1F" w:rsidRDefault="00F52C1F">
            <w:pPr>
              <w:suppressAutoHyphens w:val="0"/>
              <w:ind w:left="36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 xml:space="preserve">1.2 </w:t>
            </w:r>
            <w:r w:rsidRPr="00F52C1F">
              <w:rPr>
                <w:rFonts w:ascii="Bell MT" w:hAnsi="Bell MT"/>
                <w:sz w:val="20"/>
                <w:szCs w:val="20"/>
              </w:rPr>
              <w:t>Error en el envío de notificaciones debido a fallas de comunicación.</w:t>
            </w:r>
          </w:p>
        </w:tc>
      </w:tr>
      <w:tr w:rsidR="00F52C1F" w14:paraId="52F46F4B" w14:textId="77777777">
        <w:tc>
          <w:tcPr>
            <w:tcW w:w="2837" w:type="dxa"/>
            <w:shd w:val="clear" w:color="auto" w:fill="E6E6E6"/>
          </w:tcPr>
          <w:p w14:paraId="0AC6CFD7" w14:textId="77777777" w:rsidR="00F52C1F" w:rsidRDefault="00F52C1F">
            <w:pPr>
              <w:tabs>
                <w:tab w:val="left" w:pos="1440"/>
              </w:tabs>
              <w:rPr>
                <w:rFonts w:ascii="Bell MT" w:hAnsi="Bell MT"/>
                <w:b/>
                <w:sz w:val="22"/>
                <w:szCs w:val="22"/>
              </w:rPr>
            </w:pPr>
            <w:r>
              <w:rPr>
                <w:rFonts w:ascii="Bell MT" w:hAnsi="Bell MT"/>
                <w:b/>
                <w:sz w:val="22"/>
                <w:szCs w:val="22"/>
              </w:rPr>
              <w:t>Requerimientos de calidad:</w:t>
            </w:r>
          </w:p>
        </w:tc>
        <w:tc>
          <w:tcPr>
            <w:tcW w:w="4903" w:type="dxa"/>
            <w:shd w:val="clear" w:color="auto" w:fill="auto"/>
            <w:vAlign w:val="center"/>
          </w:tcPr>
          <w:p w14:paraId="08201C90" w14:textId="77777777" w:rsidR="00F52C1F" w:rsidRDefault="00F52C1F" w:rsidP="00F52C1F">
            <w:pPr>
              <w:numPr>
                <w:ilvl w:val="0"/>
                <w:numId w:val="21"/>
              </w:numPr>
              <w:tabs>
                <w:tab w:val="left" w:pos="1440"/>
              </w:tabs>
              <w:suppressAutoHyphens w:val="0"/>
              <w:rPr>
                <w:rFonts w:ascii="Bell MT" w:hAnsi="Bell MT"/>
                <w:sz w:val="20"/>
                <w:szCs w:val="20"/>
              </w:rPr>
            </w:pPr>
            <w:r w:rsidRPr="00F009DF">
              <w:rPr>
                <w:rFonts w:ascii="Bell MT" w:hAnsi="Bell MT"/>
                <w:sz w:val="20"/>
                <w:szCs w:val="20"/>
              </w:rPr>
              <w:t>Este procesamiento debe ser instantáneo.</w:t>
            </w:r>
          </w:p>
        </w:tc>
      </w:tr>
    </w:tbl>
    <w:p w14:paraId="0A4045C2" w14:textId="7BDEEF36" w:rsidR="009E5EF3" w:rsidRDefault="009E5EF3" w:rsidP="00D73AE0">
      <w:pPr>
        <w:tabs>
          <w:tab w:val="left" w:pos="1428"/>
        </w:tabs>
      </w:pPr>
    </w:p>
    <w:p w14:paraId="5EC0E6D6" w14:textId="77777777" w:rsidR="009E5EF3" w:rsidRDefault="009E5EF3" w:rsidP="00D16AEA"/>
    <w:p w14:paraId="296484E6" w14:textId="77777777" w:rsidR="009E5EF3" w:rsidRPr="009E5EF3" w:rsidRDefault="009E5EF3" w:rsidP="00D16AEA"/>
    <w:p w14:paraId="104B2747" w14:textId="77777777" w:rsidR="008F3C8C" w:rsidRDefault="000F3FEE" w:rsidP="000F3FEE">
      <w:p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tab/>
      </w:r>
    </w:p>
    <w:p w14:paraId="0357BC84" w14:textId="3CC4937B" w:rsidR="001E65E6" w:rsidRDefault="008F3C8C" w:rsidP="003A326D">
      <w:pPr>
        <w:tabs>
          <w:tab w:val="left" w:pos="1428"/>
        </w:tabs>
        <w:rPr>
          <w:rFonts w:ascii="Bell MT" w:hAnsi="Bell MT"/>
          <w:b/>
        </w:rPr>
      </w:pPr>
      <w:r>
        <w:rPr>
          <w:rFonts w:ascii="Bell MT" w:hAnsi="Bell MT"/>
          <w:b/>
        </w:rPr>
        <w:br w:type="page"/>
      </w:r>
      <w:r w:rsidR="000F3FEE">
        <w:rPr>
          <w:rFonts w:ascii="Bell MT" w:hAnsi="Bell MT"/>
          <w:b/>
        </w:rPr>
        <w:lastRenderedPageBreak/>
        <w:t xml:space="preserve">1.4.4 </w:t>
      </w:r>
      <w:r w:rsidR="001E65E6">
        <w:rPr>
          <w:rFonts w:ascii="Bell MT" w:hAnsi="Bell MT"/>
          <w:b/>
        </w:rPr>
        <w:t>Invariantes</w:t>
      </w:r>
      <w:r w:rsidR="00726ACE">
        <w:rPr>
          <w:rFonts w:ascii="Bell MT" w:hAnsi="Bell MT"/>
          <w:b/>
        </w:rPr>
        <w:t>, Pre</w:t>
      </w:r>
      <w:r w:rsidR="008A6B24">
        <w:rPr>
          <w:rFonts w:ascii="Bell MT" w:hAnsi="Bell MT"/>
          <w:b/>
        </w:rPr>
        <w:t>c</w:t>
      </w:r>
      <w:r w:rsidR="00726ACE">
        <w:rPr>
          <w:rFonts w:ascii="Bell MT" w:hAnsi="Bell MT"/>
          <w:b/>
        </w:rPr>
        <w:t xml:space="preserve">ondiciones y </w:t>
      </w:r>
      <w:proofErr w:type="spellStart"/>
      <w:r w:rsidR="00726ACE">
        <w:rPr>
          <w:rFonts w:ascii="Bell MT" w:hAnsi="Bell MT"/>
          <w:b/>
        </w:rPr>
        <w:t>Poscondiciones</w:t>
      </w:r>
      <w:proofErr w:type="spellEnd"/>
    </w:p>
    <w:p w14:paraId="57E7BD5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70568A17" w14:textId="6154F779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clases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FC8100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7651ED4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BEDC58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BBF8E6F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Clase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C7E96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AD07FB" w14:paraId="616FDAA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008CD54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id_estudiante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B9F83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</w:t>
            </w:r>
            <w:r w:rsidR="00E948FF">
              <w:rPr>
                <w:rFonts w:ascii="Bell MT" w:hAnsi="Bell MT"/>
                <w:sz w:val="20"/>
                <w:szCs w:val="20"/>
              </w:rPr>
              <w:t>io, registrarse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3401F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 xml:space="preserve">El </w:t>
            </w:r>
            <w:proofErr w:type="spellStart"/>
            <w:r w:rsidRPr="00E948FF">
              <w:rPr>
                <w:rFonts w:ascii="Bell MT" w:hAnsi="Bell MT"/>
                <w:sz w:val="20"/>
                <w:szCs w:val="20"/>
              </w:rPr>
              <w:t>id_estudiante</w:t>
            </w:r>
            <w:proofErr w:type="spellEnd"/>
            <w:r w:rsidRPr="00E948FF">
              <w:rPr>
                <w:rFonts w:ascii="Bell MT" w:hAnsi="Bell MT"/>
                <w:sz w:val="20"/>
                <w:szCs w:val="20"/>
              </w:rPr>
              <w:t xml:space="preserve"> debe existir en el sistema y estar registrado en la evaluación correspondiente.</w:t>
            </w:r>
          </w:p>
        </w:tc>
      </w:tr>
      <w:tr w:rsidR="00AD07FB" w14:paraId="0D34B0FF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4EA9A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id_</w:t>
            </w:r>
            <w:r w:rsidR="00E948FF">
              <w:rPr>
                <w:rFonts w:ascii="Bell MT" w:hAnsi="Bell MT"/>
                <w:sz w:val="20"/>
                <w:szCs w:val="20"/>
              </w:rPr>
              <w:t>docente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48E1EB" w14:textId="77777777" w:rsidR="00AD07FB" w:rsidRDefault="009C669C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Usuario</w:t>
            </w:r>
            <w:r w:rsidR="00E948FF">
              <w:rPr>
                <w:rFonts w:ascii="Bell MT" w:hAnsi="Bell MT"/>
                <w:sz w:val="20"/>
                <w:szCs w:val="20"/>
              </w:rPr>
              <w:t>, 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0FFB9D" w14:textId="77777777" w:rsidR="00AD07FB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 xml:space="preserve">El </w:t>
            </w:r>
            <w:proofErr w:type="spellStart"/>
            <w:r w:rsidRPr="00E948FF">
              <w:rPr>
                <w:rFonts w:ascii="Bell MT" w:hAnsi="Bell MT"/>
                <w:sz w:val="20"/>
                <w:szCs w:val="20"/>
              </w:rPr>
              <w:t>id_docente</w:t>
            </w:r>
            <w:proofErr w:type="spellEnd"/>
            <w:r w:rsidRPr="00E948FF">
              <w:rPr>
                <w:rFonts w:ascii="Bell MT" w:hAnsi="Bell MT"/>
                <w:sz w:val="20"/>
                <w:szCs w:val="20"/>
              </w:rPr>
              <w:t xml:space="preserve"> tiene que ser del tipo registrado y autorizado.</w:t>
            </w:r>
          </w:p>
        </w:tc>
      </w:tr>
      <w:tr w:rsidR="00E948FF" w14:paraId="6F210DDE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76DCF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007974B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3EE7D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Evaluación puede ser gestionado solamente por el personal autorizado.</w:t>
            </w:r>
          </w:p>
        </w:tc>
      </w:tr>
      <w:tr w:rsidR="00E948FF" w14:paraId="041919C2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1E0365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sz w:val="20"/>
                <w:szCs w:val="20"/>
              </w:rPr>
              <w:t>tipo_pregunta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51C5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Pregunta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E4AD2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El tipo de pregunta solo puede ser: "Selección Múltiple", "Verdadero/Falso", "Respuesta Corta".</w:t>
            </w:r>
          </w:p>
        </w:tc>
      </w:tr>
      <w:tr w:rsidR="00E948FF" w14:paraId="2C5902C1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1FDD52F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E83E46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Resultado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9C0E0" w14:textId="77777777" w:rsidR="00E948FF" w:rsidRDefault="00E948F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E948FF">
              <w:rPr>
                <w:rFonts w:ascii="Bell MT" w:hAnsi="Bell MT"/>
                <w:sz w:val="20"/>
                <w:szCs w:val="20"/>
              </w:rPr>
              <w:t>La nota debe estar en el rango de 0 a 100.</w:t>
            </w:r>
          </w:p>
        </w:tc>
      </w:tr>
    </w:tbl>
    <w:p w14:paraId="6DCB747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3140B91A" w14:textId="3B90E4C7" w:rsidR="00AD07FB" w:rsidRDefault="00DC1C5E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invariantes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1B09DE42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0" w:type="auto"/>
        <w:tblInd w:w="1543" w:type="dxa"/>
        <w:tblLayout w:type="fixed"/>
        <w:tblLook w:val="0000" w:firstRow="0" w:lastRow="0" w:firstColumn="0" w:lastColumn="0" w:noHBand="0" w:noVBand="0"/>
      </w:tblPr>
      <w:tblGrid>
        <w:gridCol w:w="1967"/>
        <w:gridCol w:w="2694"/>
        <w:gridCol w:w="2400"/>
      </w:tblGrid>
      <w:tr w:rsidR="00AD07FB" w14:paraId="1DA6C6F7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4A04C36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Invariante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98A355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1EBEED6A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Observación</w:t>
            </w:r>
          </w:p>
        </w:tc>
      </w:tr>
      <w:tr w:rsidR="00BD739F" w14:paraId="2C5DC483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22BA1D6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i/>
                <w:sz w:val="20"/>
                <w:szCs w:val="20"/>
              </w:rPr>
              <w:t>id</w:t>
            </w: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_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>docente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EEC59BE" w14:textId="77777777" w:rsidR="00BD739F" w:rsidRPr="009C1CDA" w:rsidRDefault="00BD739F" w:rsidP="00FB3AFE">
            <w:pPr>
              <w:snapToGrid w:val="0"/>
              <w:rPr>
                <w:rFonts w:ascii="Bell MT" w:hAnsi="Bell MT"/>
                <w:b/>
                <w:i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asignarEvaluacion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3BC768" w14:textId="77777777" w:rsidR="00BD739F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BD739F">
              <w:rPr>
                <w:rFonts w:ascii="Bell MT" w:hAnsi="Bell MT"/>
                <w:sz w:val="20"/>
                <w:szCs w:val="20"/>
              </w:rPr>
              <w:t>id_docente</w:t>
            </w:r>
            <w:proofErr w:type="spellEnd"/>
            <w:r w:rsidRPr="00BD739F">
              <w:rPr>
                <w:rFonts w:ascii="Bell MT" w:hAnsi="Bell MT"/>
                <w:sz w:val="20"/>
                <w:szCs w:val="20"/>
              </w:rPr>
              <w:t xml:space="preserve"> debe ser un docente registrado y autorizado</w:t>
            </w:r>
            <w:r>
              <w:rPr>
                <w:rFonts w:ascii="Bell MT" w:hAnsi="Bell MT"/>
                <w:sz w:val="20"/>
                <w:szCs w:val="20"/>
              </w:rPr>
              <w:t>.</w:t>
            </w:r>
          </w:p>
        </w:tc>
      </w:tr>
      <w:tr w:rsidR="00AD07FB" w14:paraId="053EB038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448A65D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fecha_</w:t>
            </w:r>
            <w:r w:rsidR="00BD739F">
              <w:rPr>
                <w:rFonts w:ascii="Bell MT" w:hAnsi="Bell MT"/>
                <w:b/>
                <w:i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23104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modificarEvaluacion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347378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fecha de ingreso &gt; fecha de la evaluación</w:t>
            </w:r>
          </w:p>
        </w:tc>
      </w:tr>
      <w:tr w:rsidR="00AD07FB" w14:paraId="1CA0C7BC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0FAFDDA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>
              <w:rPr>
                <w:rFonts w:ascii="Bell MT" w:hAnsi="Bell MT"/>
                <w:b/>
                <w:i/>
                <w:sz w:val="20"/>
                <w:szCs w:val="20"/>
              </w:rPr>
              <w:t>tipo_pregunta</w:t>
            </w:r>
            <w:proofErr w:type="spellEnd"/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E98629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modificarPregunta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CCB74C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tipo debe ser "Selección Múltiple", "Verdadero/Falso", "Respuesta Corta"</w:t>
            </w:r>
          </w:p>
        </w:tc>
      </w:tr>
      <w:tr w:rsidR="00AD07FB" w14:paraId="01CCC8DD" w14:textId="77777777">
        <w:tc>
          <w:tcPr>
            <w:tcW w:w="1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F1B4B11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b/>
                <w:i/>
                <w:sz w:val="20"/>
                <w:szCs w:val="20"/>
              </w:rPr>
              <w:t>nota</w:t>
            </w:r>
          </w:p>
        </w:tc>
        <w:tc>
          <w:tcPr>
            <w:tcW w:w="2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1BA7DD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actualizarResultado</w:t>
            </w:r>
            <w:proofErr w:type="spell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BD739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39737" w14:textId="77777777" w:rsidR="00AD07FB" w:rsidRDefault="00BD739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BD739F">
              <w:rPr>
                <w:rFonts w:ascii="Bell MT" w:hAnsi="Bell MT"/>
                <w:sz w:val="20"/>
                <w:szCs w:val="20"/>
              </w:rPr>
              <w:t>nota debe estar en el rango de 0 a 100</w:t>
            </w:r>
          </w:p>
        </w:tc>
      </w:tr>
    </w:tbl>
    <w:p w14:paraId="28427C63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p w14:paraId="19AAA67D" w14:textId="1A98F597" w:rsidR="00AD07FB" w:rsidRDefault="00DC1C5E" w:rsidP="0016309D">
      <w:pPr>
        <w:ind w:left="1440"/>
        <w:jc w:val="both"/>
        <w:rPr>
          <w:rFonts w:ascii="Bell MT" w:hAnsi="Bell MT"/>
          <w:sz w:val="22"/>
          <w:szCs w:val="22"/>
          <w:lang w:val="es-EC"/>
        </w:rPr>
      </w:pPr>
      <w:r>
        <w:rPr>
          <w:rFonts w:ascii="Bell MT" w:hAnsi="Bell MT"/>
          <w:i/>
          <w:sz w:val="22"/>
          <w:szCs w:val="22"/>
          <w:lang w:val="es-EC"/>
        </w:rPr>
        <w:t>SEF</w:t>
      </w:r>
      <w:r w:rsidR="00AD07FB">
        <w:rPr>
          <w:rFonts w:ascii="Bell MT" w:hAnsi="Bell MT"/>
          <w:i/>
          <w:sz w:val="22"/>
          <w:szCs w:val="22"/>
          <w:lang w:val="es-EC"/>
        </w:rPr>
        <w:t xml:space="preserve"> </w:t>
      </w:r>
      <w:r w:rsidR="00AD07FB">
        <w:rPr>
          <w:rFonts w:ascii="Bell MT" w:hAnsi="Bell MT"/>
          <w:sz w:val="22"/>
          <w:szCs w:val="22"/>
          <w:lang w:val="es-EC"/>
        </w:rPr>
        <w:t xml:space="preserve">tendrá las siguientes poscondición y precondición de </w:t>
      </w:r>
      <w:r w:rsidR="00AD07FB" w:rsidRPr="00270D04">
        <w:rPr>
          <w:rFonts w:ascii="Bell MT" w:hAnsi="Bell MT"/>
          <w:b/>
          <w:i/>
          <w:sz w:val="22"/>
          <w:szCs w:val="22"/>
          <w:lang w:val="es-EC"/>
        </w:rPr>
        <w:t>función</w:t>
      </w:r>
      <w:r w:rsidR="00AD07FB">
        <w:rPr>
          <w:rFonts w:ascii="Bell MT" w:hAnsi="Bell MT"/>
          <w:sz w:val="22"/>
          <w:szCs w:val="22"/>
          <w:lang w:val="es-EC"/>
        </w:rPr>
        <w:t>:</w:t>
      </w:r>
    </w:p>
    <w:p w14:paraId="42C1BD4C" w14:textId="77777777" w:rsidR="00AD07FB" w:rsidRDefault="00AD07FB" w:rsidP="00AD07FB">
      <w:pPr>
        <w:ind w:left="1440" w:firstLine="540"/>
        <w:jc w:val="both"/>
        <w:rPr>
          <w:rFonts w:ascii="Bell MT" w:hAnsi="Bell MT"/>
          <w:sz w:val="22"/>
          <w:szCs w:val="22"/>
          <w:lang w:val="es-EC"/>
        </w:rPr>
      </w:pPr>
    </w:p>
    <w:tbl>
      <w:tblPr>
        <w:tblW w:w="7117" w:type="dxa"/>
        <w:tblInd w:w="1543" w:type="dxa"/>
        <w:tblLayout w:type="fixed"/>
        <w:tblLook w:val="0000" w:firstRow="0" w:lastRow="0" w:firstColumn="0" w:lastColumn="0" w:noHBand="0" w:noVBand="0"/>
      </w:tblPr>
      <w:tblGrid>
        <w:gridCol w:w="1980"/>
        <w:gridCol w:w="2712"/>
        <w:gridCol w:w="2425"/>
      </w:tblGrid>
      <w:tr w:rsidR="00AD07FB" w14:paraId="56B0449C" w14:textId="77777777" w:rsidTr="00DC1C5E">
        <w:trPr>
          <w:trHeight w:val="264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D87F16E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proofErr w:type="spellStart"/>
            <w:r>
              <w:rPr>
                <w:rFonts w:ascii="Bell MT" w:hAnsi="Bell MT"/>
                <w:b/>
              </w:rPr>
              <w:t>PreCondición</w:t>
            </w:r>
            <w:proofErr w:type="spellEnd"/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14:paraId="0345B878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r>
              <w:rPr>
                <w:rFonts w:ascii="Bell MT" w:hAnsi="Bell MT"/>
                <w:b/>
              </w:rPr>
              <w:t>Función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24C28D37" w14:textId="77777777" w:rsidR="00AD07FB" w:rsidRDefault="00AD07FB" w:rsidP="00FB3AFE">
            <w:pPr>
              <w:snapToGrid w:val="0"/>
              <w:jc w:val="center"/>
              <w:rPr>
                <w:rFonts w:ascii="Bell MT" w:hAnsi="Bell MT"/>
                <w:b/>
              </w:rPr>
            </w:pPr>
            <w:proofErr w:type="spellStart"/>
            <w:r>
              <w:rPr>
                <w:rFonts w:ascii="Bell MT" w:hAnsi="Bell MT"/>
                <w:b/>
              </w:rPr>
              <w:t>PosCondición</w:t>
            </w:r>
            <w:proofErr w:type="spellEnd"/>
          </w:p>
        </w:tc>
      </w:tr>
      <w:tr w:rsidR="00AD07FB" w14:paraId="4625D53F" w14:textId="77777777" w:rsidTr="00DC1C5E">
        <w:trPr>
          <w:trHeight w:val="902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344E60B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16309D" w:rsidRPr="0016309D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16309D" w:rsidRPr="0016309D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16309D" w:rsidRPr="0016309D">
              <w:rPr>
                <w:rFonts w:ascii="Bell MT" w:hAnsi="Bell MT"/>
                <w:sz w:val="20"/>
                <w:szCs w:val="20"/>
              </w:rPr>
              <w:t xml:space="preserve"> se encuentre como "En curso".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53A17E0" w14:textId="77777777" w:rsidR="00AD07FB" w:rsidRDefault="007E507F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anularEvaluacion</w:t>
            </w:r>
            <w:proofErr w:type="spellEnd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7E507F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7E507F">
              <w:rPr>
                <w:rFonts w:ascii="Bell MT" w:hAnsi="Bell MT"/>
                <w:sz w:val="20"/>
                <w:szCs w:val="20"/>
              </w:rPr>
              <w:t xml:space="preserve">de </w:t>
            </w:r>
            <w:r>
              <w:rPr>
                <w:rFonts w:ascii="Bell MT" w:hAnsi="Bell MT"/>
                <w:sz w:val="20"/>
                <w:szCs w:val="20"/>
              </w:rPr>
              <w:t>Evaluación.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CB15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7E507F" w:rsidRPr="007E507F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7E507F" w:rsidRPr="007E507F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7E507F" w:rsidRPr="007E507F">
              <w:rPr>
                <w:rFonts w:ascii="Bell MT" w:hAnsi="Bell MT"/>
                <w:sz w:val="20"/>
                <w:szCs w:val="20"/>
              </w:rPr>
              <w:t xml:space="preserve"> sea "Cancelada".</w:t>
            </w:r>
          </w:p>
        </w:tc>
      </w:tr>
      <w:tr w:rsidR="00AD07FB" w14:paraId="3EC6D6D7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472ABF4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id_estudiante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la Clase Resultado esté registrado en la evaluación</w:t>
            </w:r>
            <w:r w:rsidR="00AD07FB">
              <w:rPr>
                <w:rFonts w:ascii="Bell MT" w:hAnsi="Bell MT"/>
                <w:sz w:val="20"/>
                <w:szCs w:val="20"/>
              </w:rPr>
              <w:t>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3B6FDB" w14:textId="77777777" w:rsidR="00AD07FB" w:rsidRDefault="006214F2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revisarResultado</w:t>
            </w:r>
            <w:proofErr w:type="spellEnd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6214F2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6214F2">
              <w:rPr>
                <w:rFonts w:ascii="Bell MT" w:hAnsi="Bell MT"/>
                <w:sz w:val="20"/>
                <w:szCs w:val="20"/>
              </w:rPr>
              <w:t>de Resultado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3EF196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6214F2" w:rsidRPr="006214F2">
              <w:rPr>
                <w:rFonts w:ascii="Bell MT" w:hAnsi="Bell MT"/>
                <w:sz w:val="20"/>
                <w:szCs w:val="20"/>
              </w:rPr>
              <w:t>de la Clase Resultado sea "Revisado".</w:t>
            </w:r>
          </w:p>
        </w:tc>
      </w:tr>
      <w:tr w:rsidR="00AD07FB" w14:paraId="12889062" w14:textId="77777777" w:rsidTr="00DC1C5E">
        <w:trPr>
          <w:trHeight w:val="89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2CDDA7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fecha_evaluacion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Pr="00EF006B">
              <w:rPr>
                <w:rFonts w:ascii="Bell MT" w:hAnsi="Bell MT"/>
                <w:sz w:val="20"/>
                <w:szCs w:val="20"/>
              </w:rPr>
              <w:t xml:space="preserve"> sea mayor que la fecha actual.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D4050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programarEvaluacion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D2DF2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EF006B"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 sea "Programada".</w:t>
            </w:r>
          </w:p>
        </w:tc>
      </w:tr>
      <w:tr w:rsidR="00AD07FB" w14:paraId="5504A176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17AF8F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9C1CDA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>de la Clase Pregunta sea "Activa".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3B6BE04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modificarPregunta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>de Pregunta</w:t>
            </w:r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A47AB8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de </w:t>
            </w:r>
            <w:smartTag w:uri="urn:schemas-microsoft-com:office:smarttags" w:element="PersonName">
              <w:smartTagPr>
                <w:attr w:name="ProductID" w:val="la Clase Matrimonio"/>
              </w:smartTagPr>
              <w:r>
                <w:rPr>
                  <w:rFonts w:ascii="Bell MT" w:hAnsi="Bell MT"/>
                  <w:sz w:val="20"/>
                  <w:szCs w:val="20"/>
                </w:rPr>
                <w:t>la Clase Matrimonio</w:t>
              </w:r>
            </w:smartTag>
            <w:r>
              <w:rPr>
                <w:rFonts w:ascii="Bell MT" w:hAnsi="Bell MT"/>
                <w:sz w:val="20"/>
                <w:szCs w:val="20"/>
              </w:rPr>
              <w:t xml:space="preserve"> que hereda de Acta sea verdadero.</w:t>
            </w:r>
          </w:p>
        </w:tc>
      </w:tr>
      <w:tr w:rsidR="00AD07FB" w14:paraId="6E444AA8" w14:textId="77777777" w:rsidTr="00DC1C5E">
        <w:trPr>
          <w:trHeight w:val="673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DB303AF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id_docente</w:t>
            </w:r>
            <w:proofErr w:type="spellEnd"/>
            <w:r w:rsidR="00AD07FB">
              <w:rPr>
                <w:rFonts w:ascii="Bell MT" w:hAnsi="Bell MT"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Pr="00EF006B">
              <w:rPr>
                <w:rFonts w:ascii="Bell MT" w:hAnsi="Bell MT"/>
                <w:sz w:val="20"/>
                <w:szCs w:val="20"/>
              </w:rPr>
              <w:t xml:space="preserve"> sea autorizado.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A125EB" w14:textId="77777777" w:rsidR="00AD07FB" w:rsidRDefault="00EF006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proofErr w:type="spellStart"/>
            <w:proofErr w:type="gramStart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asignarEvaluacion</w:t>
            </w:r>
            <w:proofErr w:type="spell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(</w:t>
            </w:r>
            <w:proofErr w:type="gramEnd"/>
            <w:r w:rsidRPr="00EF006B">
              <w:rPr>
                <w:rFonts w:ascii="Bell MT" w:hAnsi="Bell MT"/>
                <w:b/>
                <w:i/>
                <w:sz w:val="20"/>
                <w:szCs w:val="20"/>
              </w:rPr>
              <w:t>)</w:t>
            </w:r>
            <w:r>
              <w:rPr>
                <w:rFonts w:ascii="Bell MT" w:hAnsi="Bell MT"/>
                <w:b/>
                <w:i/>
                <w:sz w:val="20"/>
                <w:szCs w:val="20"/>
              </w:rPr>
              <w:t xml:space="preserve"> </w:t>
            </w:r>
            <w:r w:rsidRPr="00EF006B">
              <w:rPr>
                <w:rFonts w:ascii="Bell MT" w:hAnsi="Bell MT"/>
                <w:sz w:val="20"/>
                <w:szCs w:val="20"/>
              </w:rPr>
              <w:t xml:space="preserve">de </w:t>
            </w:r>
            <w:proofErr w:type="spellStart"/>
            <w:r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</w:p>
        </w:tc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87DF1" w14:textId="77777777" w:rsidR="00AD07FB" w:rsidRDefault="00AD07FB" w:rsidP="00FB3AFE">
            <w:pPr>
              <w:snapToGrid w:val="0"/>
              <w:rPr>
                <w:rFonts w:ascii="Bell MT" w:hAnsi="Bell MT"/>
                <w:sz w:val="20"/>
                <w:szCs w:val="20"/>
              </w:rPr>
            </w:pPr>
            <w:r w:rsidRPr="00325BA9">
              <w:rPr>
                <w:rFonts w:ascii="Bell MT" w:hAnsi="Bell MT"/>
                <w:b/>
                <w:i/>
                <w:sz w:val="20"/>
                <w:szCs w:val="20"/>
              </w:rPr>
              <w:t>estado</w:t>
            </w:r>
            <w:r>
              <w:rPr>
                <w:rFonts w:ascii="Bell MT" w:hAnsi="Bell MT"/>
                <w:sz w:val="20"/>
                <w:szCs w:val="20"/>
              </w:rPr>
              <w:t xml:space="preserve"> </w:t>
            </w:r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de la Clase </w:t>
            </w:r>
            <w:proofErr w:type="spellStart"/>
            <w:r w:rsidR="00EF006B" w:rsidRPr="00EF006B">
              <w:rPr>
                <w:rFonts w:ascii="Bell MT" w:hAnsi="Bell MT"/>
                <w:sz w:val="20"/>
                <w:szCs w:val="20"/>
              </w:rPr>
              <w:t>Evaluacion</w:t>
            </w:r>
            <w:proofErr w:type="spellEnd"/>
            <w:r w:rsidR="00EF006B" w:rsidRPr="00EF006B">
              <w:rPr>
                <w:rFonts w:ascii="Bell MT" w:hAnsi="Bell MT"/>
                <w:sz w:val="20"/>
                <w:szCs w:val="20"/>
              </w:rPr>
              <w:t xml:space="preserve"> sea "Asignada".</w:t>
            </w:r>
          </w:p>
        </w:tc>
      </w:tr>
    </w:tbl>
    <w:p w14:paraId="4CF11381" w14:textId="77777777" w:rsidR="00AD07FB" w:rsidRDefault="00AD07FB" w:rsidP="00D73AE0">
      <w:pPr>
        <w:tabs>
          <w:tab w:val="left" w:pos="2340"/>
        </w:tabs>
        <w:jc w:val="both"/>
        <w:rPr>
          <w:rFonts w:ascii="Bell MT" w:hAnsi="Bell MT"/>
          <w:sz w:val="22"/>
          <w:szCs w:val="22"/>
        </w:rPr>
      </w:pPr>
    </w:p>
    <w:sectPr w:rsidR="00AD07FB">
      <w:footerReference w:type="default" r:id="rId10"/>
      <w:footnotePr>
        <w:pos w:val="beneathText"/>
      </w:footnotePr>
      <w:pgSz w:w="11905" w:h="16837"/>
      <w:pgMar w:top="1417" w:right="1701" w:bottom="1417" w:left="1701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2A674" w14:textId="77777777" w:rsidR="006B7782" w:rsidRDefault="006B7782">
      <w:r>
        <w:separator/>
      </w:r>
    </w:p>
  </w:endnote>
  <w:endnote w:type="continuationSeparator" w:id="0">
    <w:p w14:paraId="68107400" w14:textId="77777777" w:rsidR="006B7782" w:rsidRDefault="006B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64EFD" w14:textId="77777777" w:rsidR="00336999" w:rsidRPr="00336999" w:rsidRDefault="00336999">
    <w:pPr>
      <w:pStyle w:val="Footer"/>
      <w:jc w:val="right"/>
      <w:rPr>
        <w:rFonts w:ascii="Bell MT" w:hAnsi="Bell MT"/>
        <w:sz w:val="22"/>
        <w:szCs w:val="22"/>
      </w:rPr>
    </w:pPr>
    <w:r w:rsidRPr="00336999">
      <w:rPr>
        <w:rFonts w:ascii="Bell MT" w:hAnsi="Bell MT"/>
        <w:sz w:val="22"/>
        <w:szCs w:val="22"/>
      </w:rPr>
      <w:fldChar w:fldCharType="begin"/>
    </w:r>
    <w:r w:rsidRPr="00336999">
      <w:rPr>
        <w:rFonts w:ascii="Bell MT" w:hAnsi="Bell MT"/>
        <w:sz w:val="22"/>
        <w:szCs w:val="22"/>
      </w:rPr>
      <w:instrText xml:space="preserve"> PAGE   \* MERGEFORMAT </w:instrText>
    </w:r>
    <w:r w:rsidRPr="00336999">
      <w:rPr>
        <w:rFonts w:ascii="Bell MT" w:hAnsi="Bell MT"/>
        <w:sz w:val="22"/>
        <w:szCs w:val="22"/>
      </w:rPr>
      <w:fldChar w:fldCharType="separate"/>
    </w:r>
    <w:r w:rsidR="00FB3AFE">
      <w:rPr>
        <w:rFonts w:ascii="Bell MT" w:hAnsi="Bell MT"/>
        <w:noProof/>
        <w:sz w:val="22"/>
        <w:szCs w:val="22"/>
      </w:rPr>
      <w:t>1</w:t>
    </w:r>
    <w:r w:rsidRPr="00336999">
      <w:rPr>
        <w:rFonts w:ascii="Bell MT" w:hAnsi="Bell MT"/>
        <w:sz w:val="22"/>
        <w:szCs w:val="22"/>
      </w:rPr>
      <w:fldChar w:fldCharType="end"/>
    </w:r>
  </w:p>
  <w:p w14:paraId="5B411361" w14:textId="77777777" w:rsidR="005F5B5E" w:rsidRDefault="005F5B5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85920" w14:textId="77777777" w:rsidR="006B7782" w:rsidRDefault="006B7782">
      <w:r>
        <w:separator/>
      </w:r>
    </w:p>
  </w:footnote>
  <w:footnote w:type="continuationSeparator" w:id="0">
    <w:p w14:paraId="65DB1875" w14:textId="77777777" w:rsidR="006B7782" w:rsidRDefault="006B77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 filled="t">
        <v:fill color2="black"/>
        <v:imagedata r:id="rId1" o:title=""/>
      </v:shape>
    </w:pict>
  </w:numPicBullet>
  <w:abstractNum w:abstractNumId="0" w15:restartNumberingAfterBreak="0">
    <w:nsid w:val="00000001"/>
    <w:multiLevelType w:val="singleLevel"/>
    <w:tmpl w:val="00000001"/>
    <w:name w:val="WW8Num5"/>
    <w:lvl w:ilvl="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</w:abstractNum>
  <w:abstractNum w:abstractNumId="1" w15:restartNumberingAfterBreak="0">
    <w:nsid w:val="00000002"/>
    <w:multiLevelType w:val="multilevel"/>
    <w:tmpl w:val="00000002"/>
    <w:name w:val="WW8Num10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3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2" w15:restartNumberingAfterBreak="0">
    <w:nsid w:val="00000003"/>
    <w:multiLevelType w:val="multilevel"/>
    <w:tmpl w:val="00000003"/>
    <w:name w:val="WW8Num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3" w15:restartNumberingAfterBreak="0">
    <w:nsid w:val="00000004"/>
    <w:multiLevelType w:val="multilevel"/>
    <w:tmpl w:val="00000004"/>
    <w:name w:val="WW8Num1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00000005"/>
    <w:multiLevelType w:val="singleLevel"/>
    <w:tmpl w:val="00000005"/>
    <w:name w:val="WW8Num15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5" w15:restartNumberingAfterBreak="0">
    <w:nsid w:val="00000006"/>
    <w:multiLevelType w:val="multilevel"/>
    <w:tmpl w:val="00000006"/>
    <w:name w:val="WW8Num21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"/>
      <w:lvlJc w:val="left"/>
      <w:pPr>
        <w:tabs>
          <w:tab w:val="num" w:pos="6048"/>
        </w:tabs>
        <w:ind w:left="6048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</w:lvl>
  </w:abstractNum>
  <w:abstractNum w:abstractNumId="6" w15:restartNumberingAfterBreak="0">
    <w:nsid w:val="00000007"/>
    <w:multiLevelType w:val="multilevel"/>
    <w:tmpl w:val="00000007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000008"/>
    <w:multiLevelType w:val="singleLevel"/>
    <w:tmpl w:val="00000008"/>
    <w:name w:val="WW8Num31"/>
    <w:lvl w:ilvl="0">
      <w:start w:val="1"/>
      <w:numFmt w:val="bullet"/>
      <w:lvlText w:val=""/>
      <w:lvlJc w:val="left"/>
      <w:pPr>
        <w:tabs>
          <w:tab w:val="num" w:pos="1428"/>
        </w:tabs>
        <w:ind w:left="1428" w:hanging="360"/>
      </w:pPr>
      <w:rPr>
        <w:rFonts w:ascii="Symbol" w:hAnsi="Symbol"/>
        <w:color w:val="auto"/>
      </w:rPr>
    </w:lvl>
  </w:abstractNum>
  <w:abstractNum w:abstractNumId="8" w15:restartNumberingAfterBreak="0">
    <w:nsid w:val="00000009"/>
    <w:multiLevelType w:val="multilevel"/>
    <w:tmpl w:val="00000009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2160" w:hanging="1080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520" w:hanging="1080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440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960" w:hanging="1800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43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5040" w:hanging="2160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5760" w:hanging="2520"/>
      </w:pPr>
    </w:lvl>
  </w:abstractNum>
  <w:abstractNum w:abstractNumId="9" w15:restartNumberingAfterBreak="0">
    <w:nsid w:val="0000000A"/>
    <w:multiLevelType w:val="multilevel"/>
    <w:tmpl w:val="000000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013D30BD"/>
    <w:multiLevelType w:val="hybridMultilevel"/>
    <w:tmpl w:val="E00477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81821C8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9C02BFC"/>
    <w:multiLevelType w:val="hybridMultilevel"/>
    <w:tmpl w:val="D93C537A"/>
    <w:lvl w:ilvl="0" w:tplc="F3EA00E2">
      <w:start w:val="1"/>
      <w:numFmt w:val="none"/>
      <w:lvlText w:val="8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CC8780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DC61644"/>
    <w:multiLevelType w:val="hybridMultilevel"/>
    <w:tmpl w:val="B96AC6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7A087F"/>
    <w:multiLevelType w:val="hybridMultilevel"/>
    <w:tmpl w:val="36EC70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788702D"/>
    <w:multiLevelType w:val="multilevel"/>
    <w:tmpl w:val="B7CE01D2"/>
    <w:lvl w:ilvl="0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FF24FA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AC1568E"/>
    <w:multiLevelType w:val="hybridMultilevel"/>
    <w:tmpl w:val="9C6E9100"/>
    <w:lvl w:ilvl="0" w:tplc="4510E048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BE35C40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BF062C0"/>
    <w:multiLevelType w:val="hybridMultilevel"/>
    <w:tmpl w:val="3476EC1C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2B057A5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82B009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/>
        <w:color w:val="auto"/>
      </w:r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3BC531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48D09B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1B200A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EDE64DE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69275E"/>
    <w:multiLevelType w:val="hybridMultilevel"/>
    <w:tmpl w:val="FC8C50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27C1A69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85E5BB3"/>
    <w:multiLevelType w:val="multilevel"/>
    <w:tmpl w:val="42E840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0" w15:restartNumberingAfterBreak="0">
    <w:nsid w:val="5B20138F"/>
    <w:multiLevelType w:val="hybridMultilevel"/>
    <w:tmpl w:val="0BA663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A91615"/>
    <w:multiLevelType w:val="hybridMultilevel"/>
    <w:tmpl w:val="CBC4D9B4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0904021"/>
    <w:multiLevelType w:val="hybridMultilevel"/>
    <w:tmpl w:val="2AA67FF0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B07880"/>
    <w:multiLevelType w:val="hybridMultilevel"/>
    <w:tmpl w:val="6742E5A0"/>
    <w:lvl w:ilvl="0" w:tplc="AC76C38E">
      <w:start w:val="1"/>
      <w:numFmt w:val="decimal"/>
      <w:lvlText w:val="%1."/>
      <w:lvlJc w:val="left"/>
      <w:pPr>
        <w:tabs>
          <w:tab w:val="num" w:pos="2700"/>
        </w:tabs>
        <w:ind w:left="270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34" w15:restartNumberingAfterBreak="0">
    <w:nsid w:val="62A2265F"/>
    <w:multiLevelType w:val="hybridMultilevel"/>
    <w:tmpl w:val="3846531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326E15"/>
    <w:multiLevelType w:val="multilevel"/>
    <w:tmpl w:val="94EEFCBE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B747EB1"/>
    <w:multiLevelType w:val="hybridMultilevel"/>
    <w:tmpl w:val="2DBE53A6"/>
    <w:lvl w:ilvl="0" w:tplc="360CB266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DA367CC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F765903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229664D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5370F46"/>
    <w:multiLevelType w:val="hybridMultilevel"/>
    <w:tmpl w:val="89E49558"/>
    <w:lvl w:ilvl="0" w:tplc="1D48C5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7BE7662"/>
    <w:multiLevelType w:val="hybridMultilevel"/>
    <w:tmpl w:val="89E495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85A5F7E"/>
    <w:multiLevelType w:val="hybridMultilevel"/>
    <w:tmpl w:val="561E1F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15124B"/>
    <w:multiLevelType w:val="multilevel"/>
    <w:tmpl w:val="2DBE53A6"/>
    <w:lvl w:ilvl="0">
      <w:start w:val="1"/>
      <w:numFmt w:val="none"/>
      <w:lvlText w:val="5.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24487929">
    <w:abstractNumId w:val="0"/>
  </w:num>
  <w:num w:numId="2" w16cid:durableId="297338842">
    <w:abstractNumId w:val="1"/>
  </w:num>
  <w:num w:numId="3" w16cid:durableId="1451625287">
    <w:abstractNumId w:val="2"/>
  </w:num>
  <w:num w:numId="4" w16cid:durableId="1336032153">
    <w:abstractNumId w:val="3"/>
  </w:num>
  <w:num w:numId="5" w16cid:durableId="785776965">
    <w:abstractNumId w:val="4"/>
  </w:num>
  <w:num w:numId="6" w16cid:durableId="1955289617">
    <w:abstractNumId w:val="5"/>
  </w:num>
  <w:num w:numId="7" w16cid:durableId="2094740363">
    <w:abstractNumId w:val="6"/>
  </w:num>
  <w:num w:numId="8" w16cid:durableId="425805292">
    <w:abstractNumId w:val="7"/>
  </w:num>
  <w:num w:numId="9" w16cid:durableId="707485305">
    <w:abstractNumId w:val="8"/>
  </w:num>
  <w:num w:numId="10" w16cid:durableId="575867675">
    <w:abstractNumId w:val="9"/>
  </w:num>
  <w:num w:numId="11" w16cid:durableId="795753528">
    <w:abstractNumId w:val="30"/>
  </w:num>
  <w:num w:numId="12" w16cid:durableId="1815178768">
    <w:abstractNumId w:val="42"/>
  </w:num>
  <w:num w:numId="13" w16cid:durableId="1012948788">
    <w:abstractNumId w:val="22"/>
  </w:num>
  <w:num w:numId="14" w16cid:durableId="622928098">
    <w:abstractNumId w:val="33"/>
  </w:num>
  <w:num w:numId="15" w16cid:durableId="1087580088">
    <w:abstractNumId w:val="18"/>
  </w:num>
  <w:num w:numId="16" w16cid:durableId="122040074">
    <w:abstractNumId w:val="16"/>
  </w:num>
  <w:num w:numId="17" w16cid:durableId="1394086593">
    <w:abstractNumId w:val="35"/>
  </w:num>
  <w:num w:numId="18" w16cid:durableId="681710538">
    <w:abstractNumId w:val="36"/>
  </w:num>
  <w:num w:numId="19" w16cid:durableId="1889219061">
    <w:abstractNumId w:val="43"/>
  </w:num>
  <w:num w:numId="20" w16cid:durableId="836772549">
    <w:abstractNumId w:val="12"/>
  </w:num>
  <w:num w:numId="21" w16cid:durableId="171838317">
    <w:abstractNumId w:val="14"/>
  </w:num>
  <w:num w:numId="22" w16cid:durableId="181477281">
    <w:abstractNumId w:val="27"/>
  </w:num>
  <w:num w:numId="23" w16cid:durableId="339890219">
    <w:abstractNumId w:val="29"/>
  </w:num>
  <w:num w:numId="24" w16cid:durableId="1277516198">
    <w:abstractNumId w:val="34"/>
  </w:num>
  <w:num w:numId="25" w16cid:durableId="2023775281">
    <w:abstractNumId w:val="20"/>
  </w:num>
  <w:num w:numId="26" w16cid:durableId="384571584">
    <w:abstractNumId w:val="40"/>
  </w:num>
  <w:num w:numId="27" w16cid:durableId="1154831958">
    <w:abstractNumId w:val="15"/>
  </w:num>
  <w:num w:numId="28" w16cid:durableId="1454326810">
    <w:abstractNumId w:val="31"/>
  </w:num>
  <w:num w:numId="29" w16cid:durableId="1564413048">
    <w:abstractNumId w:val="32"/>
  </w:num>
  <w:num w:numId="30" w16cid:durableId="278724877">
    <w:abstractNumId w:val="11"/>
  </w:num>
  <w:num w:numId="31" w16cid:durableId="1857890216">
    <w:abstractNumId w:val="23"/>
  </w:num>
  <w:num w:numId="32" w16cid:durableId="54010778">
    <w:abstractNumId w:val="13"/>
  </w:num>
  <w:num w:numId="33" w16cid:durableId="324362198">
    <w:abstractNumId w:val="25"/>
  </w:num>
  <w:num w:numId="34" w16cid:durableId="1651665184">
    <w:abstractNumId w:val="37"/>
  </w:num>
  <w:num w:numId="35" w16cid:durableId="921186398">
    <w:abstractNumId w:val="28"/>
  </w:num>
  <w:num w:numId="36" w16cid:durableId="1426726469">
    <w:abstractNumId w:val="39"/>
  </w:num>
  <w:num w:numId="37" w16cid:durableId="1959608028">
    <w:abstractNumId w:val="21"/>
  </w:num>
  <w:num w:numId="38" w16cid:durableId="769546048">
    <w:abstractNumId w:val="17"/>
  </w:num>
  <w:num w:numId="39" w16cid:durableId="204408794">
    <w:abstractNumId w:val="41"/>
  </w:num>
  <w:num w:numId="40" w16cid:durableId="1866670528">
    <w:abstractNumId w:val="38"/>
  </w:num>
  <w:num w:numId="41" w16cid:durableId="1865829695">
    <w:abstractNumId w:val="24"/>
  </w:num>
  <w:num w:numId="42" w16cid:durableId="489104125">
    <w:abstractNumId w:val="26"/>
  </w:num>
  <w:num w:numId="43" w16cid:durableId="40059797">
    <w:abstractNumId w:val="19"/>
  </w:num>
  <w:num w:numId="44" w16cid:durableId="15774014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36999"/>
    <w:rsid w:val="000323D2"/>
    <w:rsid w:val="000447C9"/>
    <w:rsid w:val="0004584B"/>
    <w:rsid w:val="00051F87"/>
    <w:rsid w:val="0007303D"/>
    <w:rsid w:val="00087287"/>
    <w:rsid w:val="000B7F9E"/>
    <w:rsid w:val="000C0152"/>
    <w:rsid w:val="000F3FEE"/>
    <w:rsid w:val="00100764"/>
    <w:rsid w:val="0011630A"/>
    <w:rsid w:val="00125951"/>
    <w:rsid w:val="0016309D"/>
    <w:rsid w:val="0018030D"/>
    <w:rsid w:val="00192FCC"/>
    <w:rsid w:val="00194686"/>
    <w:rsid w:val="001951B2"/>
    <w:rsid w:val="001B2F50"/>
    <w:rsid w:val="001E65E6"/>
    <w:rsid w:val="001F0FE7"/>
    <w:rsid w:val="001F234C"/>
    <w:rsid w:val="00215108"/>
    <w:rsid w:val="00256704"/>
    <w:rsid w:val="00270D04"/>
    <w:rsid w:val="002A11DF"/>
    <w:rsid w:val="002D2377"/>
    <w:rsid w:val="002F0F53"/>
    <w:rsid w:val="002F1CEF"/>
    <w:rsid w:val="003003B3"/>
    <w:rsid w:val="00302764"/>
    <w:rsid w:val="00310B4E"/>
    <w:rsid w:val="00317A2D"/>
    <w:rsid w:val="00321157"/>
    <w:rsid w:val="00325BA9"/>
    <w:rsid w:val="00336999"/>
    <w:rsid w:val="0035307B"/>
    <w:rsid w:val="0036686F"/>
    <w:rsid w:val="003A326D"/>
    <w:rsid w:val="003A54CF"/>
    <w:rsid w:val="003B1FD7"/>
    <w:rsid w:val="003C2677"/>
    <w:rsid w:val="003D1291"/>
    <w:rsid w:val="003D1A72"/>
    <w:rsid w:val="003D3004"/>
    <w:rsid w:val="003D4953"/>
    <w:rsid w:val="003D5B08"/>
    <w:rsid w:val="003E7A53"/>
    <w:rsid w:val="00405652"/>
    <w:rsid w:val="00413A17"/>
    <w:rsid w:val="00441C95"/>
    <w:rsid w:val="00462FD7"/>
    <w:rsid w:val="00465BC6"/>
    <w:rsid w:val="004674FC"/>
    <w:rsid w:val="00475931"/>
    <w:rsid w:val="00490CA8"/>
    <w:rsid w:val="004C56E4"/>
    <w:rsid w:val="004D76C4"/>
    <w:rsid w:val="004E66E0"/>
    <w:rsid w:val="004F3B28"/>
    <w:rsid w:val="00503D05"/>
    <w:rsid w:val="005133E5"/>
    <w:rsid w:val="00527B51"/>
    <w:rsid w:val="00527B79"/>
    <w:rsid w:val="005411BF"/>
    <w:rsid w:val="005529BB"/>
    <w:rsid w:val="00574F18"/>
    <w:rsid w:val="005B1912"/>
    <w:rsid w:val="005B5DFD"/>
    <w:rsid w:val="005E7F57"/>
    <w:rsid w:val="005F5B5E"/>
    <w:rsid w:val="006045B7"/>
    <w:rsid w:val="006214F2"/>
    <w:rsid w:val="0062728B"/>
    <w:rsid w:val="00670424"/>
    <w:rsid w:val="006735B0"/>
    <w:rsid w:val="00677FC0"/>
    <w:rsid w:val="006B7782"/>
    <w:rsid w:val="006E0F1B"/>
    <w:rsid w:val="006E3152"/>
    <w:rsid w:val="006E38C9"/>
    <w:rsid w:val="006F0CC4"/>
    <w:rsid w:val="00717697"/>
    <w:rsid w:val="00726ACE"/>
    <w:rsid w:val="00766676"/>
    <w:rsid w:val="00770787"/>
    <w:rsid w:val="0079294F"/>
    <w:rsid w:val="00792C40"/>
    <w:rsid w:val="00792DAC"/>
    <w:rsid w:val="00794292"/>
    <w:rsid w:val="007B4872"/>
    <w:rsid w:val="007E507F"/>
    <w:rsid w:val="00814370"/>
    <w:rsid w:val="0084439E"/>
    <w:rsid w:val="00852F29"/>
    <w:rsid w:val="00896C10"/>
    <w:rsid w:val="008A4021"/>
    <w:rsid w:val="008A6B24"/>
    <w:rsid w:val="008E31FF"/>
    <w:rsid w:val="008F3C8C"/>
    <w:rsid w:val="0091468E"/>
    <w:rsid w:val="00916A42"/>
    <w:rsid w:val="00944B3B"/>
    <w:rsid w:val="00954CD6"/>
    <w:rsid w:val="00976F51"/>
    <w:rsid w:val="00995A39"/>
    <w:rsid w:val="009B3139"/>
    <w:rsid w:val="009C1CDA"/>
    <w:rsid w:val="009C669C"/>
    <w:rsid w:val="009E5EF3"/>
    <w:rsid w:val="009F4115"/>
    <w:rsid w:val="009F613B"/>
    <w:rsid w:val="00AA079B"/>
    <w:rsid w:val="00AB6B1E"/>
    <w:rsid w:val="00AD07FB"/>
    <w:rsid w:val="00AD4DDE"/>
    <w:rsid w:val="00AE325B"/>
    <w:rsid w:val="00AE3525"/>
    <w:rsid w:val="00AE58F1"/>
    <w:rsid w:val="00AF4445"/>
    <w:rsid w:val="00AF50ED"/>
    <w:rsid w:val="00B226A2"/>
    <w:rsid w:val="00B44CE3"/>
    <w:rsid w:val="00B50380"/>
    <w:rsid w:val="00B84B73"/>
    <w:rsid w:val="00B94CB7"/>
    <w:rsid w:val="00B96586"/>
    <w:rsid w:val="00BA3377"/>
    <w:rsid w:val="00BB12E6"/>
    <w:rsid w:val="00BD6334"/>
    <w:rsid w:val="00BD739F"/>
    <w:rsid w:val="00BF5303"/>
    <w:rsid w:val="00C27ACD"/>
    <w:rsid w:val="00C334E9"/>
    <w:rsid w:val="00C4572D"/>
    <w:rsid w:val="00C739AB"/>
    <w:rsid w:val="00C94ADA"/>
    <w:rsid w:val="00CC5666"/>
    <w:rsid w:val="00CC7828"/>
    <w:rsid w:val="00CF65B4"/>
    <w:rsid w:val="00D16AEA"/>
    <w:rsid w:val="00D2493C"/>
    <w:rsid w:val="00D35C1D"/>
    <w:rsid w:val="00D47067"/>
    <w:rsid w:val="00D6748F"/>
    <w:rsid w:val="00D73AE0"/>
    <w:rsid w:val="00D73BF7"/>
    <w:rsid w:val="00D8665F"/>
    <w:rsid w:val="00D905A9"/>
    <w:rsid w:val="00D9625E"/>
    <w:rsid w:val="00D97637"/>
    <w:rsid w:val="00DB58CA"/>
    <w:rsid w:val="00DC1C5E"/>
    <w:rsid w:val="00DD6CD8"/>
    <w:rsid w:val="00DF3D04"/>
    <w:rsid w:val="00DF42FE"/>
    <w:rsid w:val="00E244D9"/>
    <w:rsid w:val="00E719D8"/>
    <w:rsid w:val="00E90E57"/>
    <w:rsid w:val="00E932A9"/>
    <w:rsid w:val="00E93DC4"/>
    <w:rsid w:val="00E948FF"/>
    <w:rsid w:val="00EB7DC1"/>
    <w:rsid w:val="00EC06B2"/>
    <w:rsid w:val="00EC3341"/>
    <w:rsid w:val="00EF006B"/>
    <w:rsid w:val="00EF24A7"/>
    <w:rsid w:val="00F009DF"/>
    <w:rsid w:val="00F02A4B"/>
    <w:rsid w:val="00F05E6C"/>
    <w:rsid w:val="00F22513"/>
    <w:rsid w:val="00F22ACC"/>
    <w:rsid w:val="00F47F3C"/>
    <w:rsid w:val="00F52C1F"/>
    <w:rsid w:val="00F7325D"/>
    <w:rsid w:val="00F8360C"/>
    <w:rsid w:val="00F93C53"/>
    <w:rsid w:val="00FB3AFE"/>
    <w:rsid w:val="00FB3CCF"/>
    <w:rsid w:val="00FC1A38"/>
    <w:rsid w:val="00FF5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."/>
  <w:listSeparator w:val=","/>
  <w14:docId w14:val="21051FB2"/>
  <w15:chartTrackingRefBased/>
  <w15:docId w15:val="{499E994F-2DBC-4EB6-A0AF-26AD808E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A2D"/>
    <w:pPr>
      <w:suppressAutoHyphens/>
    </w:pPr>
    <w:rPr>
      <w:sz w:val="24"/>
      <w:szCs w:val="24"/>
      <w:lang w:val="es-E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Symbol" w:hAnsi="Symbol"/>
      <w:color w:val="auto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7z1">
    <w:name w:val="WW8Num7z1"/>
    <w:rPr>
      <w:rFonts w:ascii="Verdana" w:hAnsi="Verdana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0">
    <w:name w:val="WW8Num8z0"/>
    <w:rPr>
      <w:sz w:val="24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5z0">
    <w:name w:val="WW8Num15z0"/>
    <w:rPr>
      <w:rFonts w:ascii="Symbol" w:hAnsi="Symbol"/>
      <w:color w:val="auto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/>
    </w:rPr>
  </w:style>
  <w:style w:type="character" w:customStyle="1" w:styleId="WW8Num15z3">
    <w:name w:val="WW8Num15z3"/>
    <w:rPr>
      <w:rFonts w:ascii="Symbol" w:hAnsi="Symbol"/>
    </w:rPr>
  </w:style>
  <w:style w:type="character" w:customStyle="1" w:styleId="WW8Num16z0">
    <w:name w:val="WW8Num16z0"/>
    <w:rPr>
      <w:rFonts w:ascii="Wingdings" w:hAnsi="Wingdings"/>
      <w:color w:val="auto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2">
    <w:name w:val="WW8Num16z2"/>
    <w:rPr>
      <w:rFonts w:ascii="Wingdings" w:hAnsi="Wingdings"/>
    </w:rPr>
  </w:style>
  <w:style w:type="character" w:customStyle="1" w:styleId="WW8Num16z3">
    <w:name w:val="WW8Num16z3"/>
    <w:rPr>
      <w:rFonts w:ascii="Symbol" w:hAnsi="Symbol"/>
    </w:rPr>
  </w:style>
  <w:style w:type="character" w:customStyle="1" w:styleId="WW8Num17z0">
    <w:name w:val="WW8Num17z0"/>
    <w:rPr>
      <w:rFonts w:ascii="Symbol" w:hAnsi="Symbol"/>
      <w:color w:val="auto"/>
    </w:rPr>
  </w:style>
  <w:style w:type="character" w:customStyle="1" w:styleId="WW8Num17z1">
    <w:name w:val="WW8Num17z1"/>
    <w:rPr>
      <w:rFonts w:ascii="Times New Roman" w:hAnsi="Times New Roman" w:cs="Times New Roman"/>
      <w:color w:val="auto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7z3">
    <w:name w:val="WW8Num17z3"/>
    <w:rPr>
      <w:rFonts w:ascii="Symbol" w:hAnsi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/>
      <w:color w:val="auto"/>
    </w:rPr>
  </w:style>
  <w:style w:type="character" w:customStyle="1" w:styleId="WW8Num19z1">
    <w:name w:val="WW8Num19z1"/>
    <w:rPr>
      <w:rFonts w:ascii="Courier New" w:hAnsi="Courier New" w:cs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2">
    <w:name w:val="WW8Num20z2"/>
    <w:rPr>
      <w:rFonts w:ascii="Verdana" w:hAnsi="Verdana"/>
    </w:rPr>
  </w:style>
  <w:style w:type="character" w:customStyle="1" w:styleId="WW8Num25z0">
    <w:name w:val="WW8Num25z0"/>
    <w:rPr>
      <w:rFonts w:ascii="Symbol" w:hAnsi="Symbol"/>
      <w:color w:val="auto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8Num26z0">
    <w:name w:val="WW8Num26z0"/>
    <w:rPr>
      <w:sz w:val="24"/>
    </w:rPr>
  </w:style>
  <w:style w:type="character" w:customStyle="1" w:styleId="WW8Num30z1">
    <w:name w:val="WW8Num30z1"/>
    <w:rPr>
      <w:rFonts w:ascii="Symbol" w:hAnsi="Symbol"/>
    </w:rPr>
  </w:style>
  <w:style w:type="character" w:customStyle="1" w:styleId="WW8Num30z2">
    <w:name w:val="WW8Num30z2"/>
    <w:rPr>
      <w:rFonts w:ascii="Symbol" w:hAnsi="Symbol"/>
      <w:color w:val="auto"/>
    </w:rPr>
  </w:style>
  <w:style w:type="character" w:customStyle="1" w:styleId="WW8Num30z3">
    <w:name w:val="WW8Num30z3"/>
    <w:rPr>
      <w:rFonts w:ascii="Times New Roman" w:eastAsia="Times New Roman" w:hAnsi="Times New Roman" w:cs="Times New Roman"/>
    </w:rPr>
  </w:style>
  <w:style w:type="character" w:customStyle="1" w:styleId="WW8Num31z0">
    <w:name w:val="WW8Num31z0"/>
    <w:rPr>
      <w:rFonts w:ascii="Symbol" w:hAnsi="Symbol"/>
      <w:color w:val="auto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2">
    <w:name w:val="WW8Num31z2"/>
    <w:rPr>
      <w:rFonts w:ascii="Wingdings" w:hAnsi="Wingdings"/>
    </w:rPr>
  </w:style>
  <w:style w:type="character" w:customStyle="1" w:styleId="WW8Num31z3">
    <w:name w:val="WW8Num31z3"/>
    <w:rPr>
      <w:rFonts w:ascii="Symbol" w:hAnsi="Symbol"/>
    </w:rPr>
  </w:style>
  <w:style w:type="character" w:customStyle="1" w:styleId="WW8Num32z0">
    <w:name w:val="WW8Num32z0"/>
    <w:rPr>
      <w:rFonts w:ascii="Symbol" w:hAnsi="Symbol"/>
      <w:color w:val="auto"/>
    </w:rPr>
  </w:style>
  <w:style w:type="character" w:customStyle="1" w:styleId="WW8Num32z1">
    <w:name w:val="WW8Num32z1"/>
    <w:rPr>
      <w:rFonts w:ascii="Courier New" w:hAnsi="Courier New" w:cs="Courier New"/>
    </w:rPr>
  </w:style>
  <w:style w:type="character" w:customStyle="1" w:styleId="WW8Num32z2">
    <w:name w:val="WW8Num32z2"/>
    <w:rPr>
      <w:rFonts w:ascii="Wingdings" w:hAnsi="Wingdings"/>
    </w:rPr>
  </w:style>
  <w:style w:type="character" w:customStyle="1" w:styleId="WW8Num32z3">
    <w:name w:val="WW8Num32z3"/>
    <w:rPr>
      <w:rFonts w:ascii="Symbol" w:hAnsi="Symbol"/>
    </w:rPr>
  </w:style>
  <w:style w:type="character" w:customStyle="1" w:styleId="WW8Num33z0">
    <w:name w:val="WW8Num33z0"/>
    <w:rPr>
      <w:rFonts w:ascii="Symbol" w:hAnsi="Symbol"/>
    </w:rPr>
  </w:style>
  <w:style w:type="character" w:customStyle="1" w:styleId="WW8Num33z1">
    <w:name w:val="WW8Num33z1"/>
    <w:rPr>
      <w:rFonts w:ascii="Courier New" w:hAnsi="Courier New" w:cs="Courier New"/>
    </w:rPr>
  </w:style>
  <w:style w:type="character" w:customStyle="1" w:styleId="WW8Num33z2">
    <w:name w:val="WW8Num33z2"/>
    <w:rPr>
      <w:rFonts w:ascii="Wingdings" w:hAnsi="Wingdings"/>
    </w:rPr>
  </w:style>
  <w:style w:type="character" w:customStyle="1" w:styleId="WW8Num34z0">
    <w:name w:val="WW8Num34z0"/>
    <w:rPr>
      <w:rFonts w:ascii="Symbol" w:hAnsi="Symbol"/>
      <w:color w:val="auto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2">
    <w:name w:val="WW8Num34z2"/>
    <w:rPr>
      <w:rFonts w:ascii="Wingdings" w:hAnsi="Wingdings"/>
    </w:rPr>
  </w:style>
  <w:style w:type="character" w:customStyle="1" w:styleId="WW8Num34z3">
    <w:name w:val="WW8Num34z3"/>
    <w:rPr>
      <w:rFonts w:ascii="Symbol" w:hAnsi="Symbol"/>
    </w:rPr>
  </w:style>
  <w:style w:type="character" w:customStyle="1" w:styleId="FootnoteCharacters">
    <w:name w:val="Footnote Characters"/>
    <w:rPr>
      <w:vertAlign w:val="superscript"/>
    </w:rPr>
  </w:style>
  <w:style w:type="character" w:styleId="PageNumber">
    <w:name w:val="page number"/>
    <w:basedOn w:val="DefaultParagraphFont"/>
    <w:semiHidden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Pr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FooterChar">
    <w:name w:val="Footer Char"/>
    <w:link w:val="Footer"/>
    <w:uiPriority w:val="99"/>
    <w:rsid w:val="00336999"/>
    <w:rPr>
      <w:sz w:val="24"/>
      <w:szCs w:val="24"/>
      <w:lang w:val="es-E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69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36999"/>
    <w:rPr>
      <w:rFonts w:ascii="Tahoma" w:hAnsi="Tahoma" w:cs="Tahoma"/>
      <w:sz w:val="16"/>
      <w:szCs w:val="16"/>
      <w:lang w:val="es-ES" w:eastAsia="ar-SA"/>
    </w:rPr>
  </w:style>
  <w:style w:type="table" w:styleId="TableGrid">
    <w:name w:val="Table Grid"/>
    <w:basedOn w:val="TableNormal"/>
    <w:rsid w:val="00BD6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0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https://cdn-0.plantuml.com/plantuml/png/dLJ1Qjqm4BpxAqHEAIK_O4e8lEGGo24qlPUDj3KBoigifBGqzD-hVNwMvDgd7ZKpdjaL8z_519Bocny6wo56yyXaAPYFmPZF4JtQScAGhy5VVnhDUo0t_5crJs4YNgGvPX0Aetb9GZmfD1V9po2knqZTGLum5jTgM0YB8XNV1Pq2uw_2dCe9bq0R74tX3FG1cKaYdk7hHRAoEzE7cB8Zu7HnVBp_ZXNgFJcylSe6WHcz9nTwJ10y_GPvU0UVmHxkSHyizdbEp_yJPWKFarGUQMAGPy4fSuBz4Dze3i_WuLN0V1n7EenMQ5Rh2jVlL-UwnNm1HaES54FER0d-lPyuPum9Ja44ROAUJ6sciH-mfRPbQovMg2OdIjblOjVXucYUAAOlw_ItIi9KJjrTjKrMgBkzoykukRcz57yqL-s5d1_8rR0mgjbqLhLBzvUAgtGhq4zQ8nTlanaD6Ak20tsjqu5ufLJMhawLMfqDNtTLzjoUmhTlTX8RE15o2QceIlfQwROEY-m7sM8st24x_SVy1G00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1246</Words>
  <Characters>7105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XNET</Company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cp:lastModifiedBy>Est. Ivan Jose Puga Macias</cp:lastModifiedBy>
  <cp:revision>3</cp:revision>
  <cp:lastPrinted>2006-12-12T05:25:00Z</cp:lastPrinted>
  <dcterms:created xsi:type="dcterms:W3CDTF">2024-08-05T18:38:00Z</dcterms:created>
  <dcterms:modified xsi:type="dcterms:W3CDTF">2024-08-05T21:25:00Z</dcterms:modified>
</cp:coreProperties>
</file>